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86DFA" w14:textId="77777777" w:rsidR="00AA4CD0" w:rsidRDefault="00AA4CD0" w:rsidP="00AA4CD0">
      <w:pPr>
        <w:pStyle w:val="a0"/>
        <w:spacing w:line="288" w:lineRule="auto"/>
        <w:ind w:firstLine="432"/>
        <w:rPr>
          <w:sz w:val="21"/>
          <w:szCs w:val="21"/>
        </w:rPr>
      </w:pPr>
    </w:p>
    <w:p w14:paraId="54657DCD" w14:textId="5B3090F8" w:rsidR="00896755" w:rsidRPr="00896755" w:rsidRDefault="00896755" w:rsidP="00896755">
      <w:pPr>
        <w:pStyle w:val="3"/>
        <w:numPr>
          <w:ilvl w:val="0"/>
          <w:numId w:val="0"/>
        </w:numPr>
        <w:spacing w:line="288" w:lineRule="auto"/>
        <w:rPr>
          <w:rFonts w:hint="eastAsia"/>
          <w:b w:val="0"/>
        </w:rPr>
      </w:pPr>
      <w:r>
        <w:rPr>
          <w:rFonts w:hint="eastAsia"/>
        </w:rPr>
        <w:t>用户手册</w:t>
      </w:r>
    </w:p>
    <w:p w14:paraId="0B6CB51B" w14:textId="337A7EE8" w:rsidR="00AA4CD0" w:rsidRPr="00896755" w:rsidRDefault="00AA4CD0" w:rsidP="00896755">
      <w:pPr>
        <w:pStyle w:val="3"/>
        <w:numPr>
          <w:ilvl w:val="0"/>
          <w:numId w:val="0"/>
        </w:numPr>
        <w:spacing w:line="288" w:lineRule="auto"/>
        <w:rPr>
          <w:rFonts w:hint="eastAsia"/>
          <w:b w:val="0"/>
        </w:rPr>
      </w:pPr>
      <w:proofErr w:type="spellStart"/>
      <w:r w:rsidRPr="00896755">
        <w:rPr>
          <w:rFonts w:hint="eastAsia"/>
        </w:rPr>
        <w:t>eMallServer</w:t>
      </w:r>
      <w:proofErr w:type="spellEnd"/>
      <w:r w:rsidR="00896755">
        <w:rPr>
          <w:rFonts w:hint="eastAsia"/>
        </w:rPr>
        <w:t>（管理员用户）</w:t>
      </w:r>
    </w:p>
    <w:p w14:paraId="060202B6" w14:textId="77777777" w:rsidR="00094875" w:rsidRPr="00094875" w:rsidRDefault="00094875" w:rsidP="00094875">
      <w:pPr>
        <w:pStyle w:val="TextofReference"/>
        <w:numPr>
          <w:ilvl w:val="0"/>
          <w:numId w:val="0"/>
        </w:numPr>
        <w:ind w:left="419"/>
        <w:rPr>
          <w:sz w:val="21"/>
          <w:szCs w:val="21"/>
        </w:rPr>
      </w:pPr>
      <w:r w:rsidRPr="00094875">
        <w:rPr>
          <w:rFonts w:hint="eastAsia"/>
          <w:sz w:val="21"/>
          <w:szCs w:val="21"/>
        </w:rPr>
        <w:t>点击</w:t>
      </w:r>
      <w:r w:rsidRPr="00094875">
        <w:rPr>
          <w:rFonts w:hint="eastAsia"/>
          <w:sz w:val="21"/>
          <w:szCs w:val="21"/>
        </w:rPr>
        <w:t xml:space="preserve">start service </w:t>
      </w:r>
      <w:r w:rsidRPr="00094875">
        <w:rPr>
          <w:rFonts w:hint="eastAsia"/>
          <w:sz w:val="21"/>
          <w:szCs w:val="21"/>
        </w:rPr>
        <w:t>开启服务端。</w:t>
      </w:r>
    </w:p>
    <w:p w14:paraId="162EAA01" w14:textId="77777777" w:rsidR="00094875" w:rsidRPr="00094875" w:rsidRDefault="00094875" w:rsidP="00094875">
      <w:pPr>
        <w:pStyle w:val="TextofReference"/>
        <w:numPr>
          <w:ilvl w:val="0"/>
          <w:numId w:val="0"/>
        </w:numPr>
        <w:ind w:left="419"/>
        <w:rPr>
          <w:sz w:val="21"/>
          <w:szCs w:val="21"/>
        </w:rPr>
      </w:pPr>
      <w:r w:rsidRPr="00094875">
        <w:rPr>
          <w:rFonts w:hint="eastAsia"/>
          <w:sz w:val="21"/>
          <w:szCs w:val="21"/>
        </w:rPr>
        <w:t>开始后客户端可以登录，登录的客户名会全部出现在</w:t>
      </w:r>
      <w:r w:rsidRPr="00094875">
        <w:rPr>
          <w:rFonts w:hint="eastAsia"/>
          <w:sz w:val="21"/>
          <w:szCs w:val="21"/>
        </w:rPr>
        <w:t>List</w:t>
      </w:r>
      <w:r w:rsidRPr="00094875">
        <w:rPr>
          <w:rFonts w:hint="eastAsia"/>
          <w:sz w:val="21"/>
          <w:szCs w:val="21"/>
        </w:rPr>
        <w:t>中。</w:t>
      </w:r>
    </w:p>
    <w:p w14:paraId="49E8E0B9" w14:textId="3E6B8D7A" w:rsidR="00094875" w:rsidRPr="00094875" w:rsidRDefault="00094875" w:rsidP="00094875">
      <w:pPr>
        <w:pStyle w:val="a0"/>
        <w:spacing w:line="288" w:lineRule="auto"/>
        <w:ind w:left="284" w:firstLineChars="0" w:firstLine="0"/>
        <w:rPr>
          <w:sz w:val="21"/>
        </w:rPr>
      </w:pPr>
    </w:p>
    <w:p w14:paraId="646C92F1" w14:textId="77777777" w:rsidR="00AA4CD0" w:rsidRPr="00372A0B" w:rsidRDefault="00AA4CD0" w:rsidP="00AA4CD0">
      <w:pPr>
        <w:pStyle w:val="a0"/>
        <w:spacing w:line="288" w:lineRule="auto"/>
        <w:ind w:left="840" w:firstLineChars="0" w:firstLine="0"/>
        <w:rPr>
          <w:sz w:val="21"/>
        </w:rPr>
      </w:pPr>
      <w:r>
        <w:rPr>
          <w:rFonts w:hint="eastAsia"/>
          <w:sz w:val="21"/>
        </w:rPr>
        <w:t>服务端只有一个管理员用户，支持管理员用户使用以下命令</w:t>
      </w:r>
      <w:r w:rsidRPr="00372A0B">
        <w:rPr>
          <w:rFonts w:hint="eastAsia"/>
          <w:sz w:val="21"/>
        </w:rPr>
        <w:t>（</w:t>
      </w:r>
      <w:r>
        <w:rPr>
          <w:rFonts w:hint="eastAsia"/>
          <w:sz w:val="21"/>
        </w:rPr>
        <w:t>即</w:t>
      </w:r>
      <w:r w:rsidRPr="00372A0B">
        <w:rPr>
          <w:rFonts w:hint="eastAsia"/>
          <w:sz w:val="21"/>
        </w:rPr>
        <w:t>供服务方管理员使用，所有命令以</w:t>
      </w:r>
      <w:r w:rsidRPr="00372A0B">
        <w:rPr>
          <w:rFonts w:hint="eastAsia"/>
          <w:sz w:val="21"/>
        </w:rPr>
        <w:t>/</w:t>
      </w:r>
      <w:r w:rsidRPr="00372A0B">
        <w:rPr>
          <w:rFonts w:hint="eastAsia"/>
          <w:sz w:val="21"/>
        </w:rPr>
        <w:t>开始）</w:t>
      </w:r>
      <w:r>
        <w:rPr>
          <w:rFonts w:hint="eastAsia"/>
          <w:sz w:val="21"/>
        </w:rPr>
        <w:t>：</w:t>
      </w:r>
    </w:p>
    <w:p w14:paraId="344E01FE" w14:textId="3D625882" w:rsidR="00AA4CD0" w:rsidRDefault="00AA4CD0" w:rsidP="00AA4CD0">
      <w:pPr>
        <w:pStyle w:val="a0"/>
        <w:numPr>
          <w:ilvl w:val="0"/>
          <w:numId w:val="9"/>
        </w:numPr>
        <w:tabs>
          <w:tab w:val="clear" w:pos="357"/>
          <w:tab w:val="left" w:pos="837"/>
          <w:tab w:val="left" w:pos="1195"/>
        </w:tabs>
        <w:spacing w:line="288" w:lineRule="auto"/>
        <w:ind w:firstLineChars="0"/>
        <w:rPr>
          <w:sz w:val="21"/>
        </w:rPr>
      </w:pPr>
      <w:r>
        <w:rPr>
          <w:sz w:val="21"/>
        </w:rPr>
        <w:t>/</w:t>
      </w:r>
      <w:proofErr w:type="spellStart"/>
      <w:r w:rsidR="00B34F20">
        <w:rPr>
          <w:rFonts w:hint="eastAsia"/>
          <w:sz w:val="21"/>
        </w:rPr>
        <w:t>msg</w:t>
      </w:r>
      <w:proofErr w:type="spellEnd"/>
      <w:r w:rsidR="00B34F20">
        <w:rPr>
          <w:rFonts w:hint="eastAsia"/>
          <w:sz w:val="21"/>
        </w:rPr>
        <w:t xml:space="preserve"> </w:t>
      </w:r>
      <w:r w:rsidR="00B34F20">
        <w:rPr>
          <w:rFonts w:hint="eastAsia"/>
          <w:sz w:val="21"/>
        </w:rPr>
        <w:t>消息</w:t>
      </w:r>
      <w:r>
        <w:rPr>
          <w:rFonts w:hint="eastAsia"/>
          <w:sz w:val="21"/>
        </w:rPr>
        <w:t xml:space="preserve"> </w:t>
      </w:r>
    </w:p>
    <w:p w14:paraId="2FAF29F7" w14:textId="77777777" w:rsidR="00AA4CD0" w:rsidRDefault="00AA4CD0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rFonts w:hint="eastAsia"/>
          <w:sz w:val="21"/>
        </w:rPr>
      </w:pPr>
      <w:r>
        <w:rPr>
          <w:rFonts w:hint="eastAsia"/>
          <w:sz w:val="21"/>
        </w:rPr>
        <w:t>群发和向指定的用户发送消息，用以发送某些提示。</w:t>
      </w:r>
    </w:p>
    <w:p w14:paraId="0230B753" w14:textId="695CFAEF" w:rsidR="00761EEB" w:rsidRDefault="00761EEB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noProof/>
          <w:sz w:val="21"/>
        </w:rPr>
        <w:drawing>
          <wp:inline distT="0" distB="0" distL="0" distR="0" wp14:anchorId="2F138894" wp14:editId="1F02DB84">
            <wp:extent cx="2803710" cy="23488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85F4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753" cy="23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C783" w14:textId="46B06732" w:rsidR="00AA4CD0" w:rsidRDefault="00B34F20" w:rsidP="00AA4CD0">
      <w:pPr>
        <w:pStyle w:val="a0"/>
        <w:tabs>
          <w:tab w:val="clear" w:pos="357"/>
          <w:tab w:val="left" w:pos="837"/>
        </w:tabs>
        <w:spacing w:line="288" w:lineRule="auto"/>
        <w:ind w:firstLineChars="0"/>
        <w:rPr>
          <w:sz w:val="21"/>
        </w:rPr>
      </w:pP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List</w:t>
      </w:r>
      <w:r>
        <w:rPr>
          <w:rFonts w:hint="eastAsia"/>
          <w:sz w:val="21"/>
        </w:rPr>
        <w:t>里选择需要发送信息的用户，输入命令后点击</w:t>
      </w:r>
      <w:r>
        <w:rPr>
          <w:rFonts w:hint="eastAsia"/>
          <w:sz w:val="21"/>
        </w:rPr>
        <w:t>OK</w:t>
      </w:r>
      <w:r>
        <w:rPr>
          <w:rFonts w:hint="eastAsia"/>
          <w:sz w:val="21"/>
        </w:rPr>
        <w:t>按钮。</w:t>
      </w:r>
    </w:p>
    <w:p w14:paraId="3C97E42D" w14:textId="6F4C238F" w:rsidR="00AA4CD0" w:rsidRDefault="00AA4CD0" w:rsidP="00AA4CD0">
      <w:pPr>
        <w:pStyle w:val="a0"/>
        <w:numPr>
          <w:ilvl w:val="0"/>
          <w:numId w:val="9"/>
        </w:numPr>
        <w:tabs>
          <w:tab w:val="clear" w:pos="357"/>
          <w:tab w:val="left" w:pos="837"/>
          <w:tab w:val="left" w:pos="1195"/>
        </w:tabs>
        <w:spacing w:line="288" w:lineRule="auto"/>
        <w:ind w:firstLineChars="0"/>
        <w:rPr>
          <w:sz w:val="21"/>
        </w:rPr>
      </w:pPr>
      <w:r>
        <w:rPr>
          <w:sz w:val="21"/>
        </w:rPr>
        <w:t>/</w:t>
      </w:r>
      <w:proofErr w:type="spellStart"/>
      <w:r>
        <w:rPr>
          <w:sz w:val="21"/>
        </w:rPr>
        <w:t>open</w:t>
      </w:r>
      <w:r>
        <w:rPr>
          <w:rFonts w:hint="eastAsia"/>
          <w:sz w:val="21"/>
        </w:rPr>
        <w:t>newshop</w:t>
      </w:r>
      <w:proofErr w:type="spellEnd"/>
      <w:r w:rsidR="00B34F20">
        <w:rPr>
          <w:sz w:val="21"/>
        </w:rPr>
        <w:t xml:space="preserve"> </w:t>
      </w:r>
    </w:p>
    <w:p w14:paraId="2A19684B" w14:textId="5AD65315" w:rsidR="00AA4CD0" w:rsidRDefault="00AA4CD0" w:rsidP="00AA4CD0">
      <w:pPr>
        <w:pStyle w:val="a0"/>
        <w:tabs>
          <w:tab w:val="clear" w:pos="357"/>
          <w:tab w:val="left" w:pos="837"/>
          <w:tab w:val="left" w:pos="1195"/>
        </w:tabs>
        <w:spacing w:line="288" w:lineRule="auto"/>
        <w:ind w:left="1195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t>为某个用户开通一个</w:t>
      </w:r>
      <w:r w:rsidRPr="00710BF1">
        <w:rPr>
          <w:rFonts w:hint="eastAsia"/>
          <w:sz w:val="21"/>
        </w:rPr>
        <w:t>新的</w:t>
      </w:r>
      <w:r>
        <w:rPr>
          <w:rFonts w:hint="eastAsia"/>
          <w:sz w:val="21"/>
        </w:rPr>
        <w:t>虚拟商店</w:t>
      </w:r>
      <w:proofErr w:type="spellStart"/>
      <w:r>
        <w:rPr>
          <w:rFonts w:hint="eastAsia"/>
          <w:sz w:val="21"/>
        </w:rPr>
        <w:t>userID</w:t>
      </w:r>
      <w:proofErr w:type="spellEnd"/>
      <w:r>
        <w:rPr>
          <w:rFonts w:hint="eastAsia"/>
          <w:sz w:val="21"/>
        </w:rPr>
        <w:t>（简单起见，</w:t>
      </w:r>
      <w:proofErr w:type="spellStart"/>
      <w:r>
        <w:rPr>
          <w:rFonts w:hint="eastAsia"/>
          <w:sz w:val="21"/>
        </w:rPr>
        <w:t>shopName</w:t>
      </w:r>
      <w:proofErr w:type="spellEnd"/>
      <w:r>
        <w:rPr>
          <w:rFonts w:hint="eastAsia"/>
          <w:sz w:val="21"/>
        </w:rPr>
        <w:t>和</w:t>
      </w:r>
      <w:proofErr w:type="spellStart"/>
      <w:r>
        <w:rPr>
          <w:rFonts w:hint="eastAsia"/>
          <w:sz w:val="21"/>
        </w:rPr>
        <w:t>userID</w:t>
      </w:r>
      <w:proofErr w:type="spellEnd"/>
      <w:r>
        <w:rPr>
          <w:rFonts w:hint="eastAsia"/>
          <w:sz w:val="21"/>
        </w:rPr>
        <w:t>一样）</w:t>
      </w:r>
      <w:r w:rsidRPr="00710BF1">
        <w:rPr>
          <w:rFonts w:hint="eastAsia"/>
          <w:sz w:val="21"/>
        </w:rPr>
        <w:t>,</w:t>
      </w:r>
      <w:r>
        <w:rPr>
          <w:rFonts w:hint="eastAsia"/>
          <w:sz w:val="21"/>
        </w:rPr>
        <w:t>并向该</w:t>
      </w:r>
      <w:proofErr w:type="spellStart"/>
      <w:r>
        <w:rPr>
          <w:rFonts w:hint="eastAsia"/>
          <w:sz w:val="21"/>
        </w:rPr>
        <w:t>userID</w:t>
      </w:r>
      <w:proofErr w:type="spellEnd"/>
      <w:r w:rsidRPr="00710BF1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发消息，告诉该用户其所属的新商店已经开通，他可以设置商品信息了。【简单起见，假设一个用户只有一个店，操作时人工保证这一点】</w:t>
      </w:r>
    </w:p>
    <w:p w14:paraId="3F1F6979" w14:textId="331E0CDE" w:rsidR="00896755" w:rsidRDefault="00896755" w:rsidP="00AA4CD0">
      <w:pPr>
        <w:pStyle w:val="a0"/>
        <w:tabs>
          <w:tab w:val="clear" w:pos="357"/>
          <w:tab w:val="left" w:pos="837"/>
          <w:tab w:val="left" w:pos="1195"/>
        </w:tabs>
        <w:spacing w:line="288" w:lineRule="auto"/>
        <w:ind w:left="1195" w:firstLineChars="0" w:firstLine="0"/>
        <w:rPr>
          <w:sz w:val="21"/>
        </w:rPr>
      </w:pPr>
      <w:r>
        <w:rPr>
          <w:noProof/>
        </w:rPr>
        <w:drawing>
          <wp:inline distT="0" distB="0" distL="0" distR="0" wp14:anchorId="22E0662F" wp14:editId="32AF01E7">
            <wp:extent cx="2800987" cy="23466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48F0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941" cy="23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C5D6" w14:textId="07C5712B" w:rsidR="00AA4CD0" w:rsidRDefault="00761EEB" w:rsidP="00AA4CD0">
      <w:pPr>
        <w:pStyle w:val="a0"/>
        <w:tabs>
          <w:tab w:val="clear" w:pos="357"/>
          <w:tab w:val="left" w:pos="837"/>
          <w:tab w:val="left" w:pos="1195"/>
        </w:tabs>
        <w:spacing w:line="288" w:lineRule="auto"/>
        <w:ind w:left="1195" w:firstLineChars="0" w:firstLine="0"/>
        <w:rPr>
          <w:rFonts w:hint="eastAsia"/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3C9320B7" wp14:editId="420659B1">
            <wp:extent cx="3026872" cy="25358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5A6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999" cy="25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900D" w14:textId="55C8035B" w:rsidR="00B34F20" w:rsidRDefault="00B34F20" w:rsidP="00B34F20">
      <w:pPr>
        <w:pStyle w:val="a0"/>
        <w:tabs>
          <w:tab w:val="clear" w:pos="357"/>
          <w:tab w:val="left" w:pos="837"/>
        </w:tabs>
        <w:spacing w:line="288" w:lineRule="auto"/>
        <w:ind w:firstLineChars="0"/>
        <w:rPr>
          <w:sz w:val="21"/>
        </w:rPr>
      </w:pP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List</w:t>
      </w:r>
      <w:r>
        <w:rPr>
          <w:rFonts w:hint="eastAsia"/>
          <w:sz w:val="21"/>
        </w:rPr>
        <w:t>里选择需要</w:t>
      </w:r>
      <w:r>
        <w:rPr>
          <w:rFonts w:hint="eastAsia"/>
          <w:sz w:val="21"/>
        </w:rPr>
        <w:t>开通商店</w:t>
      </w:r>
      <w:r>
        <w:rPr>
          <w:rFonts w:hint="eastAsia"/>
          <w:sz w:val="21"/>
        </w:rPr>
        <w:t>的用户，输入命令后点击</w:t>
      </w:r>
      <w:r>
        <w:rPr>
          <w:rFonts w:hint="eastAsia"/>
          <w:sz w:val="21"/>
        </w:rPr>
        <w:t>OK</w:t>
      </w:r>
      <w:r>
        <w:rPr>
          <w:rFonts w:hint="eastAsia"/>
          <w:sz w:val="21"/>
        </w:rPr>
        <w:t>按钮。</w:t>
      </w:r>
    </w:p>
    <w:p w14:paraId="798B6430" w14:textId="77777777" w:rsidR="00B34F20" w:rsidRPr="00B34F20" w:rsidRDefault="00B34F20" w:rsidP="00AA4CD0">
      <w:pPr>
        <w:pStyle w:val="a0"/>
        <w:tabs>
          <w:tab w:val="clear" w:pos="357"/>
          <w:tab w:val="left" w:pos="837"/>
          <w:tab w:val="left" w:pos="1195"/>
        </w:tabs>
        <w:spacing w:line="288" w:lineRule="auto"/>
        <w:ind w:left="1195" w:firstLineChars="0" w:firstLine="0"/>
        <w:rPr>
          <w:sz w:val="21"/>
        </w:rPr>
      </w:pPr>
    </w:p>
    <w:p w14:paraId="6A2C6C3F" w14:textId="54F39D50" w:rsidR="00AA4CD0" w:rsidRDefault="00AA4CD0" w:rsidP="00AA4CD0">
      <w:pPr>
        <w:pStyle w:val="a0"/>
        <w:numPr>
          <w:ilvl w:val="0"/>
          <w:numId w:val="9"/>
        </w:numPr>
        <w:tabs>
          <w:tab w:val="clear" w:pos="357"/>
          <w:tab w:val="left" w:pos="837"/>
          <w:tab w:val="left" w:pos="1195"/>
        </w:tabs>
        <w:spacing w:line="288" w:lineRule="auto"/>
        <w:ind w:firstLineChars="0"/>
        <w:rPr>
          <w:sz w:val="21"/>
        </w:rPr>
      </w:pPr>
      <w:r>
        <w:rPr>
          <w:sz w:val="21"/>
        </w:rPr>
        <w:tab/>
        <w:t>/</w:t>
      </w:r>
      <w:r>
        <w:rPr>
          <w:rFonts w:hint="eastAsia"/>
          <w:sz w:val="21"/>
        </w:rPr>
        <w:t>enter</w:t>
      </w:r>
      <w:r>
        <w:rPr>
          <w:sz w:val="21"/>
        </w:rPr>
        <w:t xml:space="preserve"> </w:t>
      </w:r>
      <w:proofErr w:type="spellStart"/>
      <w:r>
        <w:rPr>
          <w:rFonts w:hint="eastAsia"/>
          <w:sz w:val="21"/>
        </w:rPr>
        <w:t>s</w:t>
      </w:r>
      <w:r>
        <w:rPr>
          <w:sz w:val="21"/>
        </w:rPr>
        <w:t>hop</w:t>
      </w:r>
      <w:r>
        <w:rPr>
          <w:rFonts w:hint="eastAsia"/>
          <w:sz w:val="21"/>
        </w:rPr>
        <w:t>Name</w:t>
      </w:r>
      <w:proofErr w:type="spellEnd"/>
      <w:r w:rsidR="00761EEB">
        <w:rPr>
          <w:rFonts w:hint="eastAsia"/>
          <w:sz w:val="21"/>
        </w:rPr>
        <w:t xml:space="preserve"> </w:t>
      </w:r>
    </w:p>
    <w:p w14:paraId="45418DFE" w14:textId="6C4E954D" w:rsidR="00AA4CD0" w:rsidRPr="00761EEB" w:rsidRDefault="00B34F20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color w:val="FF0000"/>
          <w:sz w:val="21"/>
        </w:rPr>
      </w:pPr>
      <w:r>
        <w:rPr>
          <w:rFonts w:hint="eastAsia"/>
          <w:sz w:val="21"/>
        </w:rPr>
        <w:t>输入后点击</w:t>
      </w:r>
      <w:r>
        <w:rPr>
          <w:rFonts w:hint="eastAsia"/>
          <w:sz w:val="21"/>
        </w:rPr>
        <w:t>OK</w:t>
      </w:r>
      <w:r>
        <w:rPr>
          <w:rFonts w:hint="eastAsia"/>
          <w:sz w:val="21"/>
        </w:rPr>
        <w:t>按钮，</w:t>
      </w:r>
      <w:r w:rsidR="00AA4CD0">
        <w:rPr>
          <w:rFonts w:hint="eastAsia"/>
          <w:sz w:val="21"/>
        </w:rPr>
        <w:t>可以查看某一虚拟商店的当前情况，可以</w:t>
      </w:r>
      <w:r w:rsidR="00AA4CD0">
        <w:rPr>
          <w:rFonts w:hint="eastAsia"/>
          <w:sz w:val="21"/>
        </w:rPr>
        <w:t>/goods</w:t>
      </w:r>
      <w:r w:rsidR="00AA4CD0">
        <w:rPr>
          <w:rFonts w:hint="eastAsia"/>
          <w:sz w:val="21"/>
        </w:rPr>
        <w:t>，</w:t>
      </w:r>
      <w:r w:rsidR="00AA4CD0">
        <w:rPr>
          <w:rFonts w:hint="eastAsia"/>
          <w:sz w:val="21"/>
        </w:rPr>
        <w:t>/</w:t>
      </w:r>
      <w:r w:rsidR="00AA4CD0">
        <w:rPr>
          <w:sz w:val="21"/>
        </w:rPr>
        <w:t>customers</w:t>
      </w:r>
      <w:r w:rsidR="00AA4CD0">
        <w:rPr>
          <w:rFonts w:hint="eastAsia"/>
          <w:sz w:val="21"/>
        </w:rPr>
        <w:t>命令，查看商品，正在该商店的客户情况。</w:t>
      </w:r>
      <w:r w:rsidR="00AA4CD0" w:rsidRPr="00363A12">
        <w:rPr>
          <w:rFonts w:hint="eastAsia"/>
          <w:sz w:val="21"/>
        </w:rPr>
        <w:t>直到使用</w:t>
      </w:r>
      <w:r w:rsidR="00AA4CD0" w:rsidRPr="00363A12">
        <w:rPr>
          <w:rFonts w:hint="eastAsia"/>
          <w:sz w:val="21"/>
        </w:rPr>
        <w:t>/leave</w:t>
      </w:r>
      <w:r w:rsidR="00AA4CD0" w:rsidRPr="00363A12">
        <w:rPr>
          <w:rFonts w:hint="eastAsia"/>
          <w:sz w:val="21"/>
        </w:rPr>
        <w:t>命令离开该虚拟商店。</w:t>
      </w:r>
    </w:p>
    <w:p w14:paraId="7EF132B2" w14:textId="514D30FE" w:rsidR="00AA4CD0" w:rsidRDefault="00761EEB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noProof/>
          <w:sz w:val="21"/>
        </w:rPr>
        <w:drawing>
          <wp:inline distT="0" distB="0" distL="0" distR="0" wp14:anchorId="195D546C" wp14:editId="028E6206">
            <wp:extent cx="2617067" cy="21925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4F9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041" cy="21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C650" w14:textId="68BA6652" w:rsidR="00AA4CD0" w:rsidRDefault="00AA4CD0" w:rsidP="00AA4CD0">
      <w:pPr>
        <w:pStyle w:val="a0"/>
        <w:numPr>
          <w:ilvl w:val="0"/>
          <w:numId w:val="9"/>
        </w:numPr>
        <w:tabs>
          <w:tab w:val="clear" w:pos="357"/>
          <w:tab w:val="left" w:pos="837"/>
          <w:tab w:val="left" w:pos="1195"/>
        </w:tabs>
        <w:spacing w:line="288" w:lineRule="auto"/>
        <w:ind w:firstLineChars="0"/>
        <w:rPr>
          <w:sz w:val="21"/>
        </w:rPr>
      </w:pPr>
      <w:r>
        <w:rPr>
          <w:sz w:val="21"/>
        </w:rPr>
        <w:t>/</w:t>
      </w:r>
      <w:r>
        <w:rPr>
          <w:rFonts w:hint="eastAsia"/>
          <w:sz w:val="21"/>
        </w:rPr>
        <w:t>goods</w:t>
      </w:r>
      <w:r w:rsidR="00761EEB">
        <w:rPr>
          <w:rFonts w:hint="eastAsia"/>
          <w:sz w:val="21"/>
        </w:rPr>
        <w:t xml:space="preserve"> </w:t>
      </w:r>
    </w:p>
    <w:p w14:paraId="06A22652" w14:textId="77777777" w:rsidR="00B34F20" w:rsidRDefault="00B34F20" w:rsidP="00B34F2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rFonts w:hint="eastAsia"/>
          <w:sz w:val="21"/>
        </w:rPr>
        <w:t>输入后点击</w:t>
      </w:r>
      <w:r>
        <w:rPr>
          <w:rFonts w:hint="eastAsia"/>
          <w:sz w:val="21"/>
        </w:rPr>
        <w:t>OK</w:t>
      </w:r>
      <w:r>
        <w:rPr>
          <w:rFonts w:hint="eastAsia"/>
          <w:sz w:val="21"/>
        </w:rPr>
        <w:t>按钮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列出所进去的虚拟商店中的商品的情况，包括商品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，商品名称，单价。</w:t>
      </w:r>
    </w:p>
    <w:p w14:paraId="2F3F7D16" w14:textId="5957569A" w:rsidR="00AA4CD0" w:rsidRPr="00B34F20" w:rsidRDefault="00AA4CD0" w:rsidP="00B34F20">
      <w:pPr>
        <w:pStyle w:val="a0"/>
        <w:tabs>
          <w:tab w:val="clear" w:pos="357"/>
          <w:tab w:val="left" w:pos="837"/>
        </w:tabs>
        <w:spacing w:line="288" w:lineRule="auto"/>
        <w:ind w:firstLineChars="0" w:firstLine="0"/>
        <w:rPr>
          <w:sz w:val="21"/>
        </w:rPr>
      </w:pPr>
    </w:p>
    <w:p w14:paraId="31AE74E8" w14:textId="577990F1" w:rsidR="00AA4CD0" w:rsidRDefault="00AA4CD0" w:rsidP="00AA4CD0">
      <w:pPr>
        <w:pStyle w:val="a0"/>
        <w:numPr>
          <w:ilvl w:val="0"/>
          <w:numId w:val="9"/>
        </w:numPr>
        <w:tabs>
          <w:tab w:val="clear" w:pos="357"/>
          <w:tab w:val="left" w:pos="837"/>
          <w:tab w:val="left" w:pos="1195"/>
        </w:tabs>
        <w:spacing w:line="288" w:lineRule="auto"/>
        <w:ind w:firstLineChars="0"/>
        <w:rPr>
          <w:sz w:val="21"/>
        </w:rPr>
      </w:pPr>
      <w:r>
        <w:rPr>
          <w:rFonts w:hint="eastAsia"/>
          <w:sz w:val="21"/>
        </w:rPr>
        <w:t>/</w:t>
      </w:r>
      <w:r>
        <w:rPr>
          <w:sz w:val="21"/>
        </w:rPr>
        <w:t xml:space="preserve">customers </w:t>
      </w:r>
    </w:p>
    <w:p w14:paraId="6615D4F1" w14:textId="3B753FB9" w:rsidR="00AA4CD0" w:rsidRPr="00B34F20" w:rsidRDefault="00B34F20" w:rsidP="00B34F2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rFonts w:hint="eastAsia"/>
          <w:sz w:val="21"/>
        </w:rPr>
        <w:t>输入后点击</w:t>
      </w:r>
      <w:r>
        <w:rPr>
          <w:rFonts w:hint="eastAsia"/>
          <w:sz w:val="21"/>
        </w:rPr>
        <w:t>OK</w:t>
      </w:r>
      <w:r>
        <w:rPr>
          <w:rFonts w:hint="eastAsia"/>
          <w:sz w:val="21"/>
        </w:rPr>
        <w:t>按钮，</w:t>
      </w:r>
      <w:r w:rsidR="00AA4CD0">
        <w:rPr>
          <w:rFonts w:hint="eastAsia"/>
          <w:sz w:val="21"/>
        </w:rPr>
        <w:t>列出所进去的某虚拟商店当前正在其中“逛”的顾客用户的情况。</w:t>
      </w:r>
    </w:p>
    <w:p w14:paraId="6E97079A" w14:textId="56053D7D" w:rsidR="00AA4CD0" w:rsidRDefault="00AA4CD0" w:rsidP="00AA4CD0">
      <w:pPr>
        <w:pStyle w:val="a0"/>
        <w:numPr>
          <w:ilvl w:val="0"/>
          <w:numId w:val="9"/>
        </w:numPr>
        <w:tabs>
          <w:tab w:val="clear" w:pos="357"/>
          <w:tab w:val="left" w:pos="837"/>
          <w:tab w:val="left" w:pos="1195"/>
        </w:tabs>
        <w:spacing w:line="288" w:lineRule="auto"/>
        <w:ind w:firstLineChars="0"/>
        <w:rPr>
          <w:sz w:val="21"/>
        </w:rPr>
      </w:pPr>
      <w:r>
        <w:rPr>
          <w:sz w:val="21"/>
        </w:rPr>
        <w:lastRenderedPageBreak/>
        <w:tab/>
      </w:r>
      <w:r>
        <w:rPr>
          <w:rFonts w:hint="eastAsia"/>
          <w:sz w:val="21"/>
        </w:rPr>
        <w:t xml:space="preserve">/shops </w:t>
      </w:r>
    </w:p>
    <w:p w14:paraId="330B87EC" w14:textId="6D79853B" w:rsidR="00AA4CD0" w:rsidRDefault="00B34F20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rFonts w:hint="eastAsia"/>
          <w:sz w:val="21"/>
        </w:rPr>
        <w:t>输入后点击</w:t>
      </w:r>
      <w:r>
        <w:rPr>
          <w:rFonts w:hint="eastAsia"/>
          <w:sz w:val="21"/>
        </w:rPr>
        <w:t>OK</w:t>
      </w:r>
      <w:r>
        <w:rPr>
          <w:rFonts w:hint="eastAsia"/>
          <w:sz w:val="21"/>
        </w:rPr>
        <w:t>按钮，</w:t>
      </w:r>
      <w:r w:rsidR="00AA4CD0">
        <w:rPr>
          <w:rFonts w:hint="eastAsia"/>
          <w:sz w:val="21"/>
        </w:rPr>
        <w:t>列出商城中所有的虚拟商店，以及其所属用户。</w:t>
      </w:r>
    </w:p>
    <w:p w14:paraId="5C6A2EA4" w14:textId="091C5919" w:rsidR="00AA4CD0" w:rsidRDefault="00AA4CD0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rFonts w:hint="eastAsia"/>
          <w:sz w:val="21"/>
        </w:rPr>
        <w:t xml:space="preserve"> </w:t>
      </w:r>
      <w:r w:rsidR="00761EEB">
        <w:rPr>
          <w:noProof/>
          <w:sz w:val="21"/>
        </w:rPr>
        <w:drawing>
          <wp:inline distT="0" distB="0" distL="0" distR="0" wp14:anchorId="1F92BA13" wp14:editId="1886E47F">
            <wp:extent cx="2604895" cy="2182323"/>
            <wp:effectExtent l="0" t="0" r="508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FEE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865" cy="21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3579" w14:textId="089DE9E6" w:rsidR="00AA4CD0" w:rsidRDefault="00AA4CD0" w:rsidP="00AA4CD0">
      <w:pPr>
        <w:pStyle w:val="a0"/>
        <w:numPr>
          <w:ilvl w:val="0"/>
          <w:numId w:val="9"/>
        </w:numPr>
        <w:tabs>
          <w:tab w:val="clear" w:pos="357"/>
          <w:tab w:val="left" w:pos="837"/>
          <w:tab w:val="left" w:pos="1195"/>
        </w:tabs>
        <w:spacing w:line="288" w:lineRule="auto"/>
        <w:ind w:firstLineChars="0"/>
        <w:rPr>
          <w:sz w:val="21"/>
        </w:rPr>
      </w:pPr>
      <w:r>
        <w:rPr>
          <w:rFonts w:hint="eastAsia"/>
          <w:sz w:val="21"/>
        </w:rPr>
        <w:t>／</w:t>
      </w:r>
      <w:r>
        <w:rPr>
          <w:rFonts w:hint="eastAsia"/>
          <w:sz w:val="21"/>
        </w:rPr>
        <w:t>users</w:t>
      </w:r>
      <w:r w:rsidR="00761EEB">
        <w:rPr>
          <w:rFonts w:hint="eastAsia"/>
          <w:sz w:val="21"/>
        </w:rPr>
        <w:t xml:space="preserve"> </w:t>
      </w:r>
    </w:p>
    <w:p w14:paraId="4DEC5260" w14:textId="19AF0D7A" w:rsidR="00AA4CD0" w:rsidRDefault="00B34F20" w:rsidP="00AA4CD0">
      <w:pPr>
        <w:pStyle w:val="a0"/>
        <w:tabs>
          <w:tab w:val="clear" w:pos="357"/>
          <w:tab w:val="left" w:pos="837"/>
        </w:tabs>
        <w:spacing w:line="288" w:lineRule="auto"/>
        <w:ind w:left="835" w:firstLineChars="0" w:firstLine="0"/>
        <w:rPr>
          <w:sz w:val="21"/>
        </w:rPr>
      </w:pPr>
      <w:r>
        <w:rPr>
          <w:rFonts w:hint="eastAsia"/>
          <w:sz w:val="21"/>
        </w:rPr>
        <w:t>输入后点击</w:t>
      </w:r>
      <w:r>
        <w:rPr>
          <w:rFonts w:hint="eastAsia"/>
          <w:sz w:val="21"/>
        </w:rPr>
        <w:t>OK</w:t>
      </w:r>
      <w:r>
        <w:rPr>
          <w:rFonts w:hint="eastAsia"/>
          <w:sz w:val="21"/>
        </w:rPr>
        <w:t>按钮，</w:t>
      </w:r>
      <w:r w:rsidR="00AA4CD0">
        <w:rPr>
          <w:rFonts w:hint="eastAsia"/>
          <w:sz w:val="21"/>
        </w:rPr>
        <w:t>列出商城中所有的用户的情况包括</w:t>
      </w:r>
      <w:proofErr w:type="spellStart"/>
      <w:r w:rsidR="00AA4CD0">
        <w:rPr>
          <w:rFonts w:hint="eastAsia"/>
          <w:sz w:val="21"/>
        </w:rPr>
        <w:t>userID</w:t>
      </w:r>
      <w:proofErr w:type="spellEnd"/>
      <w:r w:rsidR="00AA4CD0">
        <w:rPr>
          <w:rFonts w:hint="eastAsia"/>
          <w:sz w:val="21"/>
        </w:rPr>
        <w:t>，</w:t>
      </w:r>
      <w:r w:rsidR="00AA4CD0">
        <w:rPr>
          <w:sz w:val="21"/>
        </w:rPr>
        <w:t>username</w:t>
      </w:r>
      <w:r w:rsidR="00AA4CD0">
        <w:rPr>
          <w:rFonts w:hint="eastAsia"/>
          <w:sz w:val="21"/>
        </w:rPr>
        <w:t>，如其拥有虚拟商店，用</w:t>
      </w:r>
      <w:r w:rsidR="00AA4CD0">
        <w:rPr>
          <w:rFonts w:hint="eastAsia"/>
          <w:sz w:val="21"/>
        </w:rPr>
        <w:t>*</w:t>
      </w:r>
      <w:r w:rsidR="00AA4CD0">
        <w:rPr>
          <w:rFonts w:hint="eastAsia"/>
          <w:sz w:val="21"/>
        </w:rPr>
        <w:t>标注</w:t>
      </w:r>
    </w:p>
    <w:p w14:paraId="7E210A9B" w14:textId="6DBC5506" w:rsidR="00AA4CD0" w:rsidRDefault="00761EEB" w:rsidP="00AA4CD0">
      <w:pPr>
        <w:pStyle w:val="a0"/>
        <w:tabs>
          <w:tab w:val="clear" w:pos="357"/>
          <w:tab w:val="left" w:pos="837"/>
        </w:tabs>
        <w:spacing w:line="288" w:lineRule="auto"/>
        <w:ind w:left="835" w:firstLineChars="0" w:firstLine="0"/>
        <w:rPr>
          <w:sz w:val="21"/>
        </w:rPr>
      </w:pPr>
      <w:r>
        <w:rPr>
          <w:noProof/>
          <w:sz w:val="21"/>
        </w:rPr>
        <w:drawing>
          <wp:inline distT="0" distB="0" distL="0" distR="0" wp14:anchorId="6D16AD4E" wp14:editId="1B64B6DD">
            <wp:extent cx="2957894" cy="247805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5A11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995" cy="24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E56D" w14:textId="74E4F0C5" w:rsidR="00AA4CD0" w:rsidRDefault="00AA4CD0" w:rsidP="00AA4CD0">
      <w:pPr>
        <w:pStyle w:val="a0"/>
        <w:numPr>
          <w:ilvl w:val="0"/>
          <w:numId w:val="9"/>
        </w:numPr>
        <w:tabs>
          <w:tab w:val="clear" w:pos="357"/>
          <w:tab w:val="left" w:pos="837"/>
          <w:tab w:val="left" w:pos="1195"/>
        </w:tabs>
        <w:spacing w:line="288" w:lineRule="auto"/>
        <w:ind w:firstLineChars="0"/>
        <w:rPr>
          <w:sz w:val="21"/>
        </w:rPr>
      </w:pPr>
      <w:r>
        <w:rPr>
          <w:sz w:val="21"/>
        </w:rPr>
        <w:t>/</w:t>
      </w:r>
      <w:proofErr w:type="spellStart"/>
      <w:r>
        <w:rPr>
          <w:sz w:val="21"/>
        </w:rPr>
        <w:t>close</w:t>
      </w:r>
      <w:r>
        <w:rPr>
          <w:rFonts w:hint="eastAsia"/>
          <w:sz w:val="21"/>
        </w:rPr>
        <w:t>shop</w:t>
      </w:r>
      <w:proofErr w:type="spellEnd"/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shopName</w:t>
      </w:r>
      <w:proofErr w:type="spellEnd"/>
      <w:r w:rsidR="00761EEB">
        <w:rPr>
          <w:rFonts w:hint="eastAsia"/>
          <w:sz w:val="21"/>
        </w:rPr>
        <w:t xml:space="preserve"> </w:t>
      </w:r>
    </w:p>
    <w:p w14:paraId="3B8E7006" w14:textId="0DF5B09A" w:rsidR="00AA4CD0" w:rsidRDefault="00B34F20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rFonts w:hint="eastAsia"/>
          <w:sz w:val="21"/>
        </w:rPr>
        <w:t>输入后点击</w:t>
      </w:r>
      <w:r>
        <w:rPr>
          <w:rFonts w:hint="eastAsia"/>
          <w:sz w:val="21"/>
        </w:rPr>
        <w:t>OK</w:t>
      </w:r>
      <w:r>
        <w:rPr>
          <w:rFonts w:hint="eastAsia"/>
          <w:sz w:val="21"/>
        </w:rPr>
        <w:t>按钮，</w:t>
      </w:r>
      <w:r w:rsidR="00AA4CD0">
        <w:rPr>
          <w:rFonts w:hint="eastAsia"/>
          <w:sz w:val="21"/>
        </w:rPr>
        <w:t>关闭某一虚拟商城，并通知虚拟商店的拥有者，以及正在其中“逛”每一位顾客用户。</w:t>
      </w:r>
    </w:p>
    <w:p w14:paraId="6625DCEE" w14:textId="77777777" w:rsidR="00761EEB" w:rsidRDefault="00761EEB" w:rsidP="00AA4CD0">
      <w:pPr>
        <w:pStyle w:val="a0"/>
        <w:spacing w:line="288" w:lineRule="auto"/>
        <w:ind w:left="284" w:firstLineChars="0" w:firstLine="0"/>
        <w:rPr>
          <w:rFonts w:hint="eastAsia"/>
          <w:noProof/>
          <w:sz w:val="21"/>
        </w:rPr>
      </w:pPr>
    </w:p>
    <w:p w14:paraId="626C5F75" w14:textId="31ED5F7A" w:rsidR="00AA4CD0" w:rsidRPr="00054357" w:rsidRDefault="00761EEB" w:rsidP="00AA4CD0">
      <w:pPr>
        <w:pStyle w:val="a0"/>
        <w:spacing w:line="288" w:lineRule="auto"/>
        <w:ind w:left="284" w:firstLineChars="0" w:firstLine="0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7A749F63" wp14:editId="7204EF1D">
            <wp:extent cx="2474659" cy="1070678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60AA.t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42" r="939"/>
                    <a:stretch/>
                  </pic:blipFill>
                  <pic:spPr bwMode="auto">
                    <a:xfrm>
                      <a:off x="0" y="0"/>
                      <a:ext cx="2480414" cy="107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6FE11" w14:textId="77777777" w:rsidR="00AA4CD0" w:rsidRPr="00054357" w:rsidRDefault="00AA4CD0" w:rsidP="00896755">
      <w:pPr>
        <w:pStyle w:val="a0"/>
        <w:spacing w:line="288" w:lineRule="auto"/>
        <w:ind w:firstLineChars="0"/>
        <w:rPr>
          <w:sz w:val="21"/>
        </w:rPr>
      </w:pPr>
      <w:proofErr w:type="spellStart"/>
      <w:proofErr w:type="gramStart"/>
      <w:r>
        <w:rPr>
          <w:rFonts w:hint="eastAsia"/>
          <w:b/>
          <w:sz w:val="21"/>
        </w:rPr>
        <w:t>eMallClient</w:t>
      </w:r>
      <w:proofErr w:type="spellEnd"/>
      <w:proofErr w:type="gramEnd"/>
    </w:p>
    <w:p w14:paraId="259DC7F7" w14:textId="65222FC9" w:rsidR="00AA4CD0" w:rsidRDefault="00896755" w:rsidP="00AA4CD0">
      <w:pPr>
        <w:pStyle w:val="a0"/>
        <w:spacing w:line="288" w:lineRule="auto"/>
        <w:ind w:left="840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t>用户能用</w:t>
      </w:r>
      <w:r w:rsidR="00AA4CD0" w:rsidRPr="007F4E05">
        <w:rPr>
          <w:rFonts w:hint="eastAsia"/>
          <w:sz w:val="21"/>
        </w:rPr>
        <w:t>如下</w:t>
      </w:r>
      <w:r>
        <w:rPr>
          <w:rFonts w:hint="eastAsia"/>
          <w:sz w:val="21"/>
        </w:rPr>
        <w:t>操作</w:t>
      </w:r>
      <w:bookmarkStart w:id="0" w:name="_GoBack"/>
      <w:bookmarkEnd w:id="0"/>
      <w:r w:rsidR="00AA4CD0" w:rsidRPr="007F4E05">
        <w:rPr>
          <w:rFonts w:hint="eastAsia"/>
          <w:sz w:val="21"/>
        </w:rPr>
        <w:t>和服务</w:t>
      </w:r>
      <w:r w:rsidR="00AA4CD0">
        <w:rPr>
          <w:rFonts w:hint="eastAsia"/>
          <w:sz w:val="21"/>
        </w:rPr>
        <w:t>端的</w:t>
      </w:r>
      <w:r w:rsidR="00AA4CD0" w:rsidRPr="007F4E05">
        <w:rPr>
          <w:rFonts w:hint="eastAsia"/>
          <w:sz w:val="21"/>
        </w:rPr>
        <w:t>程序交互：</w:t>
      </w:r>
    </w:p>
    <w:p w14:paraId="08ABB2E5" w14:textId="77777777" w:rsidR="00761EEB" w:rsidRPr="007F4E05" w:rsidRDefault="00761EEB" w:rsidP="00AA4CD0">
      <w:pPr>
        <w:pStyle w:val="a0"/>
        <w:spacing w:line="288" w:lineRule="auto"/>
        <w:ind w:left="840" w:firstLineChars="0" w:firstLine="0"/>
        <w:rPr>
          <w:sz w:val="21"/>
        </w:rPr>
      </w:pPr>
    </w:p>
    <w:p w14:paraId="5E33D93B" w14:textId="7B406349" w:rsidR="00AA4CD0" w:rsidRPr="00B34F20" w:rsidRDefault="00AA4CD0" w:rsidP="00B34F20">
      <w:pPr>
        <w:pStyle w:val="a0"/>
        <w:numPr>
          <w:ilvl w:val="1"/>
          <w:numId w:val="10"/>
        </w:numPr>
        <w:tabs>
          <w:tab w:val="clear" w:pos="357"/>
          <w:tab w:val="left" w:pos="837"/>
          <w:tab w:val="left" w:pos="1200"/>
        </w:tabs>
        <w:spacing w:line="288" w:lineRule="auto"/>
        <w:ind w:firstLineChars="0"/>
        <w:rPr>
          <w:sz w:val="21"/>
        </w:rPr>
      </w:pPr>
      <w:r w:rsidRPr="00B34F20">
        <w:rPr>
          <w:rFonts w:hint="eastAsia"/>
          <w:sz w:val="21"/>
        </w:rPr>
        <w:t>用</w:t>
      </w:r>
      <w:proofErr w:type="spellStart"/>
      <w:r w:rsidRPr="00B34F20">
        <w:rPr>
          <w:rFonts w:hint="eastAsia"/>
          <w:sz w:val="21"/>
        </w:rPr>
        <w:t>userName</w:t>
      </w:r>
      <w:proofErr w:type="spellEnd"/>
      <w:r w:rsidR="00B34F20">
        <w:rPr>
          <w:rFonts w:hint="eastAsia"/>
          <w:sz w:val="21"/>
        </w:rPr>
        <w:t>登录服务器。在文本框内输入用户名，点击</w:t>
      </w:r>
      <w:r w:rsidR="00B34F20">
        <w:rPr>
          <w:rFonts w:hint="eastAsia"/>
          <w:sz w:val="21"/>
        </w:rPr>
        <w:t>connect</w:t>
      </w:r>
      <w:r w:rsidR="00B34F20">
        <w:rPr>
          <w:rFonts w:hint="eastAsia"/>
          <w:sz w:val="21"/>
        </w:rPr>
        <w:t>按钮登录。</w:t>
      </w:r>
      <w:r w:rsidR="00B34F20" w:rsidRPr="00B34F20">
        <w:rPr>
          <w:rFonts w:hint="eastAsia"/>
          <w:sz w:val="21"/>
        </w:rPr>
        <w:t>在</w:t>
      </w:r>
      <w:r w:rsidRPr="00B34F20">
        <w:rPr>
          <w:rFonts w:hint="eastAsia"/>
          <w:sz w:val="21"/>
        </w:rPr>
        <w:t>服务方给该用户分配一个唯一标识</w:t>
      </w:r>
      <w:proofErr w:type="spellStart"/>
      <w:r w:rsidRPr="00B34F20">
        <w:rPr>
          <w:rFonts w:hint="eastAsia"/>
          <w:sz w:val="21"/>
        </w:rPr>
        <w:t>userID</w:t>
      </w:r>
      <w:proofErr w:type="spellEnd"/>
      <w:r w:rsidR="00B34F20" w:rsidRPr="00B34F20">
        <w:rPr>
          <w:rFonts w:hint="eastAsia"/>
          <w:sz w:val="21"/>
        </w:rPr>
        <w:t>，即</w:t>
      </w:r>
      <w:r w:rsidR="00B34F20" w:rsidRPr="00B34F20">
        <w:rPr>
          <w:rFonts w:hint="eastAsia"/>
          <w:sz w:val="21"/>
        </w:rPr>
        <w:t>IP</w:t>
      </w:r>
      <w:r w:rsidR="00B34F20" w:rsidRPr="00B34F20">
        <w:rPr>
          <w:rFonts w:hint="eastAsia"/>
          <w:sz w:val="21"/>
        </w:rPr>
        <w:t>地址。</w:t>
      </w:r>
    </w:p>
    <w:p w14:paraId="06219350" w14:textId="11A18D5A" w:rsidR="00AA4CD0" w:rsidRDefault="00B34F20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rFonts w:hint="eastAsia"/>
          <w:sz w:val="21"/>
        </w:rPr>
      </w:pPr>
      <w:r>
        <w:rPr>
          <w:noProof/>
          <w:sz w:val="21"/>
        </w:rPr>
        <w:drawing>
          <wp:inline distT="0" distB="0" distL="0" distR="0" wp14:anchorId="7DB878AE" wp14:editId="0B49D27F">
            <wp:extent cx="3089924" cy="205983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951A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494" cy="20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E76B" w14:textId="14E34A83" w:rsidR="00B34F20" w:rsidRDefault="00B34F20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noProof/>
          <w:sz w:val="21"/>
        </w:rPr>
        <w:drawing>
          <wp:inline distT="0" distB="0" distL="0" distR="0" wp14:anchorId="6EAE5329" wp14:editId="2C021890">
            <wp:extent cx="3038935" cy="2025841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617F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452" cy="20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2699" w14:textId="72340DC2" w:rsidR="00AA4CD0" w:rsidRDefault="00AA4CD0" w:rsidP="00AA4CD0">
      <w:pPr>
        <w:pStyle w:val="a0"/>
        <w:numPr>
          <w:ilvl w:val="1"/>
          <w:numId w:val="10"/>
        </w:numPr>
        <w:tabs>
          <w:tab w:val="clear" w:pos="357"/>
          <w:tab w:val="left" w:pos="837"/>
          <w:tab w:val="left" w:pos="1200"/>
        </w:tabs>
        <w:spacing w:line="288" w:lineRule="auto"/>
        <w:ind w:firstLineChars="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/ shops</w:t>
      </w:r>
      <w:r w:rsidR="00761EEB">
        <w:rPr>
          <w:rFonts w:hint="eastAsia"/>
          <w:sz w:val="21"/>
        </w:rPr>
        <w:t xml:space="preserve"> </w:t>
      </w:r>
    </w:p>
    <w:p w14:paraId="574C0E3F" w14:textId="18283452" w:rsidR="00AA4CD0" w:rsidRDefault="00B34F20" w:rsidP="00B34F2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rFonts w:hint="eastAsia"/>
          <w:sz w:val="21"/>
        </w:rPr>
        <w:t>输入后点击</w:t>
      </w:r>
      <w:r>
        <w:rPr>
          <w:rFonts w:hint="eastAsia"/>
          <w:sz w:val="21"/>
        </w:rPr>
        <w:t>Send</w:t>
      </w:r>
      <w:r>
        <w:rPr>
          <w:rFonts w:hint="eastAsia"/>
          <w:sz w:val="21"/>
        </w:rPr>
        <w:t>按钮，</w:t>
      </w:r>
      <w:r>
        <w:rPr>
          <w:rFonts w:hint="eastAsia"/>
          <w:sz w:val="21"/>
        </w:rPr>
        <w:t>复选框中</w:t>
      </w:r>
      <w:r w:rsidR="00AA4CD0">
        <w:rPr>
          <w:rFonts w:hint="eastAsia"/>
          <w:sz w:val="21"/>
        </w:rPr>
        <w:t>列出商城中所有的虚拟商店，以及其拥有者</w:t>
      </w:r>
      <w:r w:rsidR="00AA4CD0">
        <w:rPr>
          <w:rFonts w:hint="eastAsia"/>
          <w:sz w:val="21"/>
        </w:rPr>
        <w:t>ID</w:t>
      </w:r>
      <w:r w:rsidR="00AA4CD0">
        <w:rPr>
          <w:rFonts w:hint="eastAsia"/>
          <w:sz w:val="21"/>
        </w:rPr>
        <w:t>，</w:t>
      </w:r>
      <w:r w:rsidR="00AA4CD0">
        <w:rPr>
          <w:rFonts w:hint="eastAsia"/>
          <w:sz w:val="21"/>
        </w:rPr>
        <w:t>Name</w:t>
      </w:r>
      <w:r w:rsidR="00AA4CD0">
        <w:rPr>
          <w:rFonts w:hint="eastAsia"/>
          <w:sz w:val="21"/>
        </w:rPr>
        <w:t>。</w:t>
      </w:r>
      <w:r w:rsidR="00AA4CD0">
        <w:rPr>
          <w:rFonts w:hint="eastAsia"/>
          <w:sz w:val="21"/>
        </w:rPr>
        <w:t xml:space="preserve"> </w:t>
      </w:r>
    </w:p>
    <w:p w14:paraId="1BCB7A0E" w14:textId="3AFF986B" w:rsidR="00AA4CD0" w:rsidRDefault="00AA4CD0" w:rsidP="00AA4CD0">
      <w:pPr>
        <w:pStyle w:val="a0"/>
        <w:numPr>
          <w:ilvl w:val="1"/>
          <w:numId w:val="10"/>
        </w:numPr>
        <w:tabs>
          <w:tab w:val="clear" w:pos="357"/>
          <w:tab w:val="left" w:pos="837"/>
          <w:tab w:val="left" w:pos="1200"/>
        </w:tabs>
        <w:spacing w:line="288" w:lineRule="auto"/>
        <w:ind w:firstLineChars="0"/>
        <w:rPr>
          <w:sz w:val="21"/>
        </w:rPr>
      </w:pPr>
      <w:r>
        <w:rPr>
          <w:sz w:val="21"/>
        </w:rPr>
        <w:t>/</w:t>
      </w:r>
      <w:r>
        <w:rPr>
          <w:rFonts w:hint="eastAsia"/>
          <w:sz w:val="21"/>
        </w:rPr>
        <w:t>enter</w:t>
      </w:r>
      <w:r>
        <w:rPr>
          <w:sz w:val="21"/>
        </w:rPr>
        <w:t xml:space="preserve"> </w:t>
      </w:r>
      <w:r w:rsidR="00B34F20">
        <w:rPr>
          <w:rFonts w:hint="eastAsia"/>
          <w:sz w:val="21"/>
        </w:rPr>
        <w:t>shop</w:t>
      </w:r>
    </w:p>
    <w:p w14:paraId="68162587" w14:textId="4CF3DE3B" w:rsidR="00AA4CD0" w:rsidRDefault="00094875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rFonts w:hint="eastAsia"/>
          <w:sz w:val="21"/>
        </w:rPr>
      </w:pPr>
      <w:r>
        <w:rPr>
          <w:rFonts w:hint="eastAsia"/>
          <w:sz w:val="21"/>
        </w:rPr>
        <w:t>在复选框中选取您要进入的商店，</w:t>
      </w:r>
      <w:r>
        <w:rPr>
          <w:rFonts w:hint="eastAsia"/>
          <w:sz w:val="21"/>
        </w:rPr>
        <w:t>输入</w:t>
      </w:r>
      <w:r>
        <w:rPr>
          <w:rFonts w:hint="eastAsia"/>
          <w:sz w:val="21"/>
        </w:rPr>
        <w:t>命令</w:t>
      </w:r>
      <w:r>
        <w:rPr>
          <w:rFonts w:hint="eastAsia"/>
          <w:sz w:val="21"/>
        </w:rPr>
        <w:t>后点击</w:t>
      </w:r>
      <w:r>
        <w:rPr>
          <w:rFonts w:hint="eastAsia"/>
          <w:sz w:val="21"/>
        </w:rPr>
        <w:t>Send</w:t>
      </w:r>
      <w:r>
        <w:rPr>
          <w:rFonts w:hint="eastAsia"/>
          <w:sz w:val="21"/>
        </w:rPr>
        <w:t>按钮，</w:t>
      </w:r>
      <w:r w:rsidR="00AA4CD0">
        <w:rPr>
          <w:rFonts w:hint="eastAsia"/>
          <w:sz w:val="21"/>
        </w:rPr>
        <w:t>进入某一虚拟商店，服务器为其发送该商店的商品信息，包括商品</w:t>
      </w:r>
      <w:r w:rsidR="00AA4CD0">
        <w:rPr>
          <w:rFonts w:hint="eastAsia"/>
          <w:sz w:val="21"/>
        </w:rPr>
        <w:t>ID</w:t>
      </w:r>
      <w:r w:rsidR="00AA4CD0">
        <w:rPr>
          <w:rFonts w:hint="eastAsia"/>
          <w:sz w:val="21"/>
        </w:rPr>
        <w:t>，商品名称，单价；并向商店的拥</w:t>
      </w:r>
      <w:r w:rsidR="00AA4CD0">
        <w:rPr>
          <w:rFonts w:hint="eastAsia"/>
          <w:sz w:val="21"/>
        </w:rPr>
        <w:lastRenderedPageBreak/>
        <w:t>有者发送有人进来的消息。并可以用</w:t>
      </w:r>
      <w:r w:rsidR="00AA4CD0">
        <w:rPr>
          <w:rFonts w:hint="eastAsia"/>
          <w:sz w:val="21"/>
        </w:rPr>
        <w:t>/goods</w:t>
      </w:r>
      <w:r w:rsidR="00AA4CD0">
        <w:rPr>
          <w:rFonts w:hint="eastAsia"/>
          <w:sz w:val="21"/>
        </w:rPr>
        <w:t>、</w:t>
      </w:r>
      <w:r w:rsidR="00AA4CD0">
        <w:rPr>
          <w:rFonts w:hint="eastAsia"/>
          <w:sz w:val="21"/>
        </w:rPr>
        <w:t>/</w:t>
      </w:r>
      <w:r w:rsidR="00AA4CD0">
        <w:rPr>
          <w:sz w:val="21"/>
        </w:rPr>
        <w:t>customers</w:t>
      </w:r>
      <w:r w:rsidR="00AA4CD0">
        <w:rPr>
          <w:rFonts w:hint="eastAsia"/>
          <w:sz w:val="21"/>
        </w:rPr>
        <w:t>、</w:t>
      </w:r>
      <w:r w:rsidR="00AA4CD0">
        <w:rPr>
          <w:sz w:val="21"/>
        </w:rPr>
        <w:t>/</w:t>
      </w:r>
      <w:r w:rsidR="00AA4CD0">
        <w:rPr>
          <w:rFonts w:hint="eastAsia"/>
          <w:sz w:val="21"/>
        </w:rPr>
        <w:t xml:space="preserve">buy </w:t>
      </w:r>
      <w:proofErr w:type="spellStart"/>
      <w:r w:rsidR="00AA4CD0">
        <w:rPr>
          <w:rFonts w:hint="eastAsia"/>
          <w:sz w:val="21"/>
        </w:rPr>
        <w:t>goodsID</w:t>
      </w:r>
      <w:proofErr w:type="spellEnd"/>
      <w:r w:rsidR="00AA4CD0">
        <w:rPr>
          <w:rFonts w:hint="eastAsia"/>
          <w:sz w:val="21"/>
        </w:rPr>
        <w:t xml:space="preserve"> number</w:t>
      </w:r>
      <w:r w:rsidR="00AA4CD0">
        <w:rPr>
          <w:rFonts w:hint="eastAsia"/>
          <w:sz w:val="21"/>
        </w:rPr>
        <w:t>等命令，查看商品，在该商店的顾客情况，以及购买商品。直到使用</w:t>
      </w:r>
      <w:r w:rsidR="00AA4CD0">
        <w:rPr>
          <w:rFonts w:hint="eastAsia"/>
          <w:sz w:val="21"/>
        </w:rPr>
        <w:t>/leave</w:t>
      </w:r>
      <w:r w:rsidR="00AA4CD0">
        <w:rPr>
          <w:rFonts w:hint="eastAsia"/>
          <w:sz w:val="21"/>
        </w:rPr>
        <w:t>命令离开该虚拟商店。</w:t>
      </w:r>
    </w:p>
    <w:p w14:paraId="7F5C7BD7" w14:textId="392DF6E2" w:rsidR="00761EEB" w:rsidRDefault="00761EEB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noProof/>
          <w:sz w:val="21"/>
        </w:rPr>
        <w:drawing>
          <wp:inline distT="0" distB="0" distL="0" distR="0" wp14:anchorId="336506BB" wp14:editId="6FB26D3D">
            <wp:extent cx="2983016" cy="1988565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C8F0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363" cy="19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9FF5" w14:textId="772C9B54" w:rsidR="00AA4CD0" w:rsidRDefault="00761EEB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noProof/>
          <w:sz w:val="21"/>
        </w:rPr>
        <w:drawing>
          <wp:inline distT="0" distB="0" distL="0" distR="0" wp14:anchorId="054FD0F7" wp14:editId="2D9AA53B">
            <wp:extent cx="3090099" cy="20599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18BE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89" cy="20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53C5" w14:textId="23EFE49C" w:rsidR="00AA4CD0" w:rsidRDefault="00AA4CD0" w:rsidP="00AA4CD0">
      <w:pPr>
        <w:pStyle w:val="a0"/>
        <w:numPr>
          <w:ilvl w:val="1"/>
          <w:numId w:val="10"/>
        </w:numPr>
        <w:tabs>
          <w:tab w:val="clear" w:pos="357"/>
          <w:tab w:val="left" w:pos="837"/>
          <w:tab w:val="left" w:pos="1200"/>
        </w:tabs>
        <w:spacing w:line="288" w:lineRule="auto"/>
        <w:ind w:firstLineChars="0"/>
        <w:rPr>
          <w:sz w:val="21"/>
        </w:rPr>
      </w:pPr>
      <w:r>
        <w:rPr>
          <w:sz w:val="21"/>
        </w:rPr>
        <w:t>/</w:t>
      </w:r>
      <w:r>
        <w:rPr>
          <w:rFonts w:hint="eastAsia"/>
          <w:sz w:val="21"/>
        </w:rPr>
        <w:t>goods</w:t>
      </w:r>
      <w:r w:rsidR="00761EEB">
        <w:rPr>
          <w:rFonts w:hint="eastAsia"/>
          <w:sz w:val="21"/>
        </w:rPr>
        <w:t xml:space="preserve"> </w:t>
      </w:r>
    </w:p>
    <w:p w14:paraId="49E57745" w14:textId="77777777" w:rsidR="00AA4CD0" w:rsidRDefault="00AA4CD0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rFonts w:hint="eastAsia"/>
          <w:sz w:val="21"/>
        </w:rPr>
        <w:t>列出所进去的虚拟商店中的商品的情况，包括商品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，商品名称，单价。对于在商城有虚拟商店的用户来说，在他不进入任何店的时候，使用该命令可以查询他自己店中的商品情况；其他用户必须进入店才可以用此命令。</w:t>
      </w:r>
    </w:p>
    <w:p w14:paraId="031D6F95" w14:textId="7B05F66D" w:rsidR="00AA4CD0" w:rsidRDefault="00761EEB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noProof/>
          <w:sz w:val="21"/>
        </w:rPr>
        <w:drawing>
          <wp:inline distT="0" distB="0" distL="0" distR="0" wp14:anchorId="2ECBB5D3" wp14:editId="105696E5">
            <wp:extent cx="2586600" cy="1604449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F0A0.tmp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907" r="-47"/>
                    <a:stretch/>
                  </pic:blipFill>
                  <pic:spPr bwMode="auto">
                    <a:xfrm>
                      <a:off x="0" y="0"/>
                      <a:ext cx="2587768" cy="160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E4E9E" w14:textId="4C84D74A" w:rsidR="00AA4CD0" w:rsidRDefault="00AA4CD0" w:rsidP="00AA4CD0">
      <w:pPr>
        <w:pStyle w:val="a0"/>
        <w:numPr>
          <w:ilvl w:val="1"/>
          <w:numId w:val="10"/>
        </w:numPr>
        <w:tabs>
          <w:tab w:val="clear" w:pos="357"/>
          <w:tab w:val="left" w:pos="837"/>
          <w:tab w:val="left" w:pos="1200"/>
        </w:tabs>
        <w:spacing w:line="288" w:lineRule="auto"/>
        <w:ind w:firstLineChars="0"/>
        <w:rPr>
          <w:sz w:val="21"/>
        </w:rPr>
      </w:pPr>
      <w:r>
        <w:rPr>
          <w:rFonts w:hint="eastAsia"/>
          <w:sz w:val="21"/>
        </w:rPr>
        <w:t>/</w:t>
      </w:r>
      <w:r>
        <w:rPr>
          <w:sz w:val="21"/>
        </w:rPr>
        <w:t xml:space="preserve">customers </w:t>
      </w:r>
    </w:p>
    <w:p w14:paraId="262AD2AD" w14:textId="77777777" w:rsidR="00AA4CD0" w:rsidRDefault="00AA4CD0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rFonts w:hint="eastAsia"/>
          <w:sz w:val="21"/>
        </w:rPr>
      </w:pPr>
      <w:r>
        <w:rPr>
          <w:rFonts w:hint="eastAsia"/>
          <w:sz w:val="21"/>
        </w:rPr>
        <w:t>列出正在同一虚拟商店中“逛”的顾客用户的情况。对于在商城有虚拟商店的用户来</w:t>
      </w:r>
      <w:r>
        <w:rPr>
          <w:rFonts w:hint="eastAsia"/>
          <w:sz w:val="21"/>
        </w:rPr>
        <w:lastRenderedPageBreak/>
        <w:t>说，在他不进入任何店的时候，使用该命令可以查询他自己店中的顾客情况；其他用户必须进入店才可以用此命令。</w:t>
      </w:r>
    </w:p>
    <w:p w14:paraId="0A9A7FD6" w14:textId="353E85AE" w:rsidR="00761EEB" w:rsidRDefault="00761EEB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noProof/>
          <w:sz w:val="21"/>
        </w:rPr>
        <w:drawing>
          <wp:inline distT="0" distB="0" distL="0" distR="0" wp14:anchorId="3A9B4578" wp14:editId="07DB8F2C">
            <wp:extent cx="2758653" cy="1838998"/>
            <wp:effectExtent l="0" t="0" r="381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C2CA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48" cy="18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0812" w14:textId="30E98C81" w:rsidR="00AA4CD0" w:rsidRDefault="00761EEB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noProof/>
          <w:sz w:val="21"/>
        </w:rPr>
        <w:drawing>
          <wp:inline distT="0" distB="0" distL="0" distR="0" wp14:anchorId="0AC001B7" wp14:editId="4D813DB9">
            <wp:extent cx="3186984" cy="212453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6DC1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23" cy="21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707B" w14:textId="61C2CFE7" w:rsidR="00AA4CD0" w:rsidRDefault="00AA4CD0" w:rsidP="00AA4CD0">
      <w:pPr>
        <w:pStyle w:val="a0"/>
        <w:numPr>
          <w:ilvl w:val="1"/>
          <w:numId w:val="10"/>
        </w:numPr>
        <w:tabs>
          <w:tab w:val="clear" w:pos="357"/>
          <w:tab w:val="left" w:pos="837"/>
          <w:tab w:val="left" w:pos="1200"/>
        </w:tabs>
        <w:spacing w:line="288" w:lineRule="auto"/>
        <w:ind w:firstLineChars="0"/>
        <w:rPr>
          <w:sz w:val="21"/>
        </w:rPr>
      </w:pPr>
      <w:r>
        <w:rPr>
          <w:sz w:val="21"/>
        </w:rPr>
        <w:tab/>
        <w:t>/</w:t>
      </w:r>
      <w:r>
        <w:rPr>
          <w:rFonts w:hint="eastAsia"/>
          <w:sz w:val="21"/>
        </w:rPr>
        <w:t xml:space="preserve">buy </w:t>
      </w:r>
      <w:proofErr w:type="spellStart"/>
      <w:r>
        <w:rPr>
          <w:rFonts w:hint="eastAsia"/>
          <w:sz w:val="21"/>
        </w:rPr>
        <w:t>goodsID</w:t>
      </w:r>
      <w:proofErr w:type="spellEnd"/>
      <w:r>
        <w:rPr>
          <w:rFonts w:hint="eastAsia"/>
          <w:sz w:val="21"/>
        </w:rPr>
        <w:t xml:space="preserve"> </w:t>
      </w:r>
    </w:p>
    <w:p w14:paraId="348B05A3" w14:textId="7F2FA46D" w:rsidR="00AA4CD0" w:rsidRDefault="00094875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rFonts w:hint="eastAsia"/>
          <w:sz w:val="21"/>
        </w:rPr>
        <w:t>输入</w:t>
      </w:r>
      <w:r>
        <w:rPr>
          <w:rFonts w:hint="eastAsia"/>
          <w:sz w:val="21"/>
        </w:rPr>
        <w:t>命令</w:t>
      </w:r>
      <w:r>
        <w:rPr>
          <w:rFonts w:hint="eastAsia"/>
          <w:sz w:val="21"/>
        </w:rPr>
        <w:t>后点击</w:t>
      </w:r>
      <w:r>
        <w:rPr>
          <w:rFonts w:hint="eastAsia"/>
          <w:sz w:val="21"/>
        </w:rPr>
        <w:t>Send</w:t>
      </w:r>
      <w:r>
        <w:rPr>
          <w:rFonts w:hint="eastAsia"/>
          <w:sz w:val="21"/>
        </w:rPr>
        <w:t>按钮，</w:t>
      </w:r>
      <w:r>
        <w:rPr>
          <w:rFonts w:hint="eastAsia"/>
          <w:sz w:val="21"/>
        </w:rPr>
        <w:t>购买某件商品，服务器将更新后商品</w:t>
      </w:r>
      <w:r w:rsidR="00AA4CD0">
        <w:rPr>
          <w:rFonts w:hint="eastAsia"/>
          <w:sz w:val="21"/>
        </w:rPr>
        <w:t>信息发给该虚拟商店的拥有者。</w:t>
      </w:r>
    </w:p>
    <w:p w14:paraId="546407DE" w14:textId="45C3EE2B" w:rsidR="00AA4CD0" w:rsidRDefault="00761EEB" w:rsidP="00AA4CD0">
      <w:pPr>
        <w:pStyle w:val="a0"/>
        <w:tabs>
          <w:tab w:val="clear" w:pos="357"/>
          <w:tab w:val="left" w:pos="837"/>
        </w:tabs>
        <w:spacing w:line="288" w:lineRule="auto"/>
        <w:ind w:leftChars="449" w:left="836" w:firstLineChars="0" w:hanging="1"/>
        <w:rPr>
          <w:sz w:val="21"/>
        </w:rPr>
      </w:pPr>
      <w:r>
        <w:rPr>
          <w:noProof/>
          <w:sz w:val="21"/>
        </w:rPr>
        <w:drawing>
          <wp:inline distT="0" distB="0" distL="0" distR="0" wp14:anchorId="0894D1CC" wp14:editId="1812A3F1">
            <wp:extent cx="2862173" cy="190800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4768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629" cy="190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BEB2" w14:textId="66D94FCD" w:rsidR="00AA4CD0" w:rsidRDefault="00AA4CD0" w:rsidP="00AA4CD0">
      <w:pPr>
        <w:pStyle w:val="a0"/>
        <w:numPr>
          <w:ilvl w:val="1"/>
          <w:numId w:val="10"/>
        </w:numPr>
        <w:tabs>
          <w:tab w:val="clear" w:pos="357"/>
          <w:tab w:val="left" w:pos="837"/>
          <w:tab w:val="left" w:pos="1200"/>
        </w:tabs>
        <w:spacing w:line="288" w:lineRule="auto"/>
        <w:ind w:firstLineChars="0"/>
        <w:rPr>
          <w:sz w:val="21"/>
        </w:rPr>
      </w:pPr>
      <w:r>
        <w:rPr>
          <w:sz w:val="21"/>
        </w:rPr>
        <w:tab/>
        <w:t xml:space="preserve">/leave </w:t>
      </w:r>
    </w:p>
    <w:p w14:paraId="2B366D7C" w14:textId="0C427826" w:rsidR="00AA4CD0" w:rsidRDefault="00094875" w:rsidP="00AA4CD0">
      <w:pPr>
        <w:pStyle w:val="a0"/>
        <w:ind w:left="432" w:firstLine="432"/>
        <w:rPr>
          <w:sz w:val="21"/>
        </w:rPr>
      </w:pPr>
      <w:r>
        <w:rPr>
          <w:rFonts w:hint="eastAsia"/>
          <w:sz w:val="21"/>
        </w:rPr>
        <w:t>输入命令后点击</w:t>
      </w:r>
      <w:r>
        <w:rPr>
          <w:rFonts w:hint="eastAsia"/>
          <w:sz w:val="21"/>
        </w:rPr>
        <w:t>Send</w:t>
      </w:r>
      <w:r>
        <w:rPr>
          <w:rFonts w:hint="eastAsia"/>
          <w:sz w:val="21"/>
        </w:rPr>
        <w:t>按钮</w:t>
      </w:r>
      <w:r>
        <w:rPr>
          <w:rFonts w:hint="eastAsia"/>
          <w:sz w:val="21"/>
        </w:rPr>
        <w:t>，</w:t>
      </w:r>
      <w:r w:rsidR="00AA4CD0">
        <w:rPr>
          <w:rFonts w:hint="eastAsia"/>
          <w:sz w:val="21"/>
        </w:rPr>
        <w:t>离开某一虚拟商店，商店的拥有者将收到其离开的消息。</w:t>
      </w:r>
    </w:p>
    <w:p w14:paraId="6212F813" w14:textId="77777777" w:rsidR="00AA4CD0" w:rsidRDefault="00AA4CD0" w:rsidP="00AA4CD0">
      <w:pPr>
        <w:pStyle w:val="a0"/>
        <w:ind w:left="432" w:firstLine="432"/>
        <w:rPr>
          <w:sz w:val="21"/>
        </w:rPr>
      </w:pPr>
    </w:p>
    <w:p w14:paraId="0CC3DC6E" w14:textId="4BF612A7" w:rsidR="00AA4CD0" w:rsidRDefault="00AA4CD0" w:rsidP="00AA4CD0">
      <w:pPr>
        <w:pStyle w:val="a0"/>
        <w:numPr>
          <w:ilvl w:val="1"/>
          <w:numId w:val="10"/>
        </w:numPr>
        <w:tabs>
          <w:tab w:val="clear" w:pos="357"/>
          <w:tab w:val="left" w:pos="837"/>
          <w:tab w:val="left" w:pos="1200"/>
        </w:tabs>
        <w:spacing w:line="288" w:lineRule="auto"/>
        <w:ind w:firstLineChars="0"/>
        <w:rPr>
          <w:sz w:val="21"/>
        </w:rPr>
      </w:pPr>
      <w:r>
        <w:rPr>
          <w:rFonts w:hint="eastAsia"/>
          <w:sz w:val="21"/>
        </w:rPr>
        <w:lastRenderedPageBreak/>
        <w:t>/</w:t>
      </w:r>
      <w:r w:rsidRPr="00E51C13"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addgoods</w:t>
      </w:r>
      <w:proofErr w:type="spellEnd"/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goodsID</w:t>
      </w:r>
      <w:proofErr w:type="spellEnd"/>
      <w:r>
        <w:rPr>
          <w:rFonts w:hint="eastAsia"/>
          <w:sz w:val="21"/>
        </w:rPr>
        <w:t xml:space="preserve"> </w:t>
      </w:r>
      <w:proofErr w:type="spellStart"/>
      <w:r w:rsidR="00094875">
        <w:rPr>
          <w:rFonts w:hint="eastAsia"/>
          <w:sz w:val="21"/>
        </w:rPr>
        <w:t>goodsName</w:t>
      </w:r>
      <w:proofErr w:type="spellEnd"/>
      <w:r w:rsidR="00094875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price</w:t>
      </w:r>
      <w:r>
        <w:rPr>
          <w:sz w:val="21"/>
        </w:rPr>
        <w:t xml:space="preserve"> </w:t>
      </w:r>
    </w:p>
    <w:p w14:paraId="50EC0E2C" w14:textId="664D5EAA" w:rsidR="00AA4CD0" w:rsidRDefault="00094875" w:rsidP="00AA4CD0">
      <w:pPr>
        <w:pStyle w:val="a0"/>
        <w:ind w:left="432" w:firstLine="432"/>
        <w:rPr>
          <w:rFonts w:hint="eastAsia"/>
          <w:sz w:val="21"/>
        </w:rPr>
      </w:pPr>
      <w:r>
        <w:rPr>
          <w:rFonts w:hint="eastAsia"/>
          <w:sz w:val="21"/>
        </w:rPr>
        <w:t>输入命令后点击</w:t>
      </w:r>
      <w:r>
        <w:rPr>
          <w:rFonts w:hint="eastAsia"/>
          <w:sz w:val="21"/>
        </w:rPr>
        <w:t>Send</w:t>
      </w:r>
      <w:r>
        <w:rPr>
          <w:rFonts w:hint="eastAsia"/>
          <w:sz w:val="21"/>
        </w:rPr>
        <w:t>按钮</w:t>
      </w:r>
      <w:r>
        <w:rPr>
          <w:rFonts w:hint="eastAsia"/>
          <w:sz w:val="21"/>
        </w:rPr>
        <w:t>，</w:t>
      </w:r>
      <w:r w:rsidR="00AA4CD0">
        <w:rPr>
          <w:rFonts w:hint="eastAsia"/>
          <w:sz w:val="21"/>
        </w:rPr>
        <w:t>对于在商城有虚拟商店的用户来说，可以使用该命令，给他的商店增加新的商品，并将该信息发送给正在他店里“逛”的顾客；其他用户不可使用此命令。</w:t>
      </w:r>
    </w:p>
    <w:p w14:paraId="4EC4679F" w14:textId="1DA0D75C" w:rsidR="00761EEB" w:rsidRDefault="00094875" w:rsidP="00AA4CD0">
      <w:pPr>
        <w:pStyle w:val="a0"/>
        <w:ind w:left="432" w:firstLine="432"/>
        <w:rPr>
          <w:rFonts w:hint="eastAsia"/>
          <w:sz w:val="21"/>
        </w:rPr>
      </w:pPr>
      <w:r>
        <w:rPr>
          <w:noProof/>
          <w:sz w:val="21"/>
        </w:rPr>
        <w:drawing>
          <wp:inline distT="0" distB="0" distL="0" distR="0" wp14:anchorId="3E72A5FC" wp14:editId="4F568BEA">
            <wp:extent cx="3166588" cy="211093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FD67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6" cy="211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BBA1" w14:textId="22291895" w:rsidR="00761EEB" w:rsidRDefault="00094875" w:rsidP="00AA4CD0">
      <w:pPr>
        <w:pStyle w:val="a0"/>
        <w:ind w:left="432" w:firstLine="432"/>
        <w:rPr>
          <w:rFonts w:hint="eastAsia"/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 wp14:anchorId="07AB2154" wp14:editId="4B2A56BA">
            <wp:extent cx="2967720" cy="1978368"/>
            <wp:effectExtent l="0" t="0" r="444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89D0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29" cy="197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04D8" w14:textId="56DFCA61" w:rsidR="00094875" w:rsidRPr="00E51C13" w:rsidRDefault="00094875" w:rsidP="00094875">
      <w:pPr>
        <w:pStyle w:val="a0"/>
        <w:numPr>
          <w:ilvl w:val="0"/>
          <w:numId w:val="9"/>
        </w:numPr>
        <w:ind w:firstLineChars="0"/>
        <w:rPr>
          <w:sz w:val="21"/>
        </w:rPr>
      </w:pPr>
      <w:r>
        <w:rPr>
          <w:rFonts w:hint="eastAsia"/>
          <w:sz w:val="21"/>
        </w:rPr>
        <w:t>/statistics</w:t>
      </w:r>
      <w:r>
        <w:rPr>
          <w:rFonts w:hint="eastAsia"/>
          <w:sz w:val="21"/>
        </w:rPr>
        <w:t>输入命令后点击</w:t>
      </w:r>
      <w:r>
        <w:rPr>
          <w:rFonts w:hint="eastAsia"/>
          <w:sz w:val="21"/>
        </w:rPr>
        <w:t>Send</w:t>
      </w:r>
      <w:r>
        <w:rPr>
          <w:rFonts w:hint="eastAsia"/>
          <w:sz w:val="21"/>
        </w:rPr>
        <w:t>按钮，</w:t>
      </w:r>
      <w:r>
        <w:rPr>
          <w:rFonts w:hint="eastAsia"/>
          <w:sz w:val="21"/>
        </w:rPr>
        <w:t>查看出售商品数量和营业额。</w:t>
      </w:r>
    </w:p>
    <w:p w14:paraId="63B0291E" w14:textId="2AA0D760" w:rsidR="000E32CA" w:rsidRPr="00A44BD8" w:rsidRDefault="007E1E19" w:rsidP="00A44BD8">
      <w:pPr>
        <w:pStyle w:val="a0"/>
        <w:ind w:left="432" w:firstLineChars="0" w:firstLine="0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003D4774" wp14:editId="7BB2C936">
            <wp:extent cx="2957353" cy="19714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8A5D0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22" cy="197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2CA" w:rsidRPr="00A44BD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numRestart w:val="eachPage"/>
      </w:footnotePr>
      <w:pgSz w:w="10433" w:h="14742"/>
      <w:pgMar w:top="567" w:right="822" w:bottom="1247" w:left="822" w:header="737" w:footer="567" w:gutter="0"/>
      <w:pgNumType w:start="0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D952C" w14:textId="77777777" w:rsidR="00375403" w:rsidRDefault="00375403">
      <w:r>
        <w:separator/>
      </w:r>
    </w:p>
  </w:endnote>
  <w:endnote w:type="continuationSeparator" w:id="0">
    <w:p w14:paraId="21E34A9F" w14:textId="77777777" w:rsidR="00375403" w:rsidRDefault="0037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·s²Ó©úÅé">
    <w:altName w:val="Arial Unicode MS"/>
    <w:charset w:val="88"/>
    <w:family w:val="auto"/>
    <w:pitch w:val="variable"/>
    <w:sig w:usb0="00000000" w:usb1="08080000" w:usb2="00000010" w:usb3="00000000" w:csb0="00100000" w:csb1="00000000"/>
  </w:font>
  <w:font w:name="仿宋_GB2312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F1AD2" w14:textId="77777777" w:rsidR="004071C9" w:rsidRDefault="004071C9">
    <w:pPr>
      <w:pStyle w:val="af5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896755">
      <w:rPr>
        <w:rStyle w:val="a6"/>
        <w:noProof/>
      </w:rPr>
      <w:t>2</w:t>
    </w:r>
    <w:r>
      <w:fldChar w:fldCharType="end"/>
    </w:r>
  </w:p>
  <w:p w14:paraId="1944F416" w14:textId="77777777" w:rsidR="004071C9" w:rsidRDefault="004071C9">
    <w:pPr>
      <w:pStyle w:val="af5"/>
      <w:ind w:right="360"/>
      <w:rPr>
        <w:rFonts w:eastAsia="宋体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981AE" w14:textId="77777777" w:rsidR="004071C9" w:rsidRDefault="004071C9">
    <w:pPr>
      <w:pStyle w:val="af5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896755">
      <w:rPr>
        <w:rStyle w:val="a6"/>
        <w:noProof/>
      </w:rPr>
      <w:t>1</w:t>
    </w:r>
    <w:r>
      <w:fldChar w:fldCharType="end"/>
    </w:r>
  </w:p>
  <w:p w14:paraId="6E00C3E7" w14:textId="77777777" w:rsidR="004071C9" w:rsidRDefault="004071C9">
    <w:pPr>
      <w:pStyle w:val="af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E002F" w14:textId="77777777" w:rsidR="004071C9" w:rsidRDefault="004071C9">
    <w:pPr>
      <w:pStyle w:val="af5"/>
      <w:ind w:right="360"/>
      <w:rPr>
        <w:rFonts w:eastAsia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B265B" w14:textId="77777777" w:rsidR="00375403" w:rsidRDefault="00375403">
      <w:r>
        <w:separator/>
      </w:r>
    </w:p>
  </w:footnote>
  <w:footnote w:type="continuationSeparator" w:id="0">
    <w:p w14:paraId="4FD674DA" w14:textId="77777777" w:rsidR="00375403" w:rsidRDefault="00375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CDBA4" w14:textId="77777777" w:rsidR="004071C9" w:rsidRDefault="004071C9">
    <w:pPr>
      <w:framePr w:w="2943" w:h="227" w:hSpace="181" w:wrap="around" w:vAnchor="text" w:hAnchor="page" w:x="825" w:y="-166"/>
      <w:spacing w:line="206" w:lineRule="exact"/>
    </w:pPr>
    <w:r>
      <w:rPr>
        <w:rFonts w:hint="eastAsia"/>
      </w:rPr>
      <w:t>复旦大学信息安全专业实验指导书</w:t>
    </w:r>
  </w:p>
  <w:p w14:paraId="15C2CB91" w14:textId="77777777" w:rsidR="004071C9" w:rsidRDefault="00497579">
    <w:pPr>
      <w:pStyle w:val="aa"/>
      <w:tabs>
        <w:tab w:val="center" w:pos="-2184"/>
      </w:tabs>
      <w:spacing w:after="220"/>
      <w:jc w:val="lef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52F7EF9" wp14:editId="6A26FC0F">
          <wp:simplePos x="0" y="0"/>
          <wp:positionH relativeFrom="column">
            <wp:posOffset>5128260</wp:posOffset>
          </wp:positionH>
          <wp:positionV relativeFrom="paragraph">
            <wp:posOffset>-295275</wp:posOffset>
          </wp:positionV>
          <wp:extent cx="400050" cy="400050"/>
          <wp:effectExtent l="0" t="0" r="0" b="0"/>
          <wp:wrapSquare wrapText="bothSides"/>
          <wp:docPr id="8" name="图片 2" descr="33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33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70B2C" w14:textId="77777777" w:rsidR="004071C9" w:rsidRDefault="004071C9">
    <w:pPr>
      <w:pStyle w:val="aa"/>
      <w:framePr w:w="6503" w:h="227" w:hSpace="181" w:wrap="around" w:vAnchor="text" w:hAnchor="text" w:x="171" w:y="-56"/>
      <w:pBdr>
        <w:bottom w:val="none" w:sz="0" w:space="0" w:color="auto"/>
      </w:pBdr>
      <w:tabs>
        <w:tab w:val="right" w:pos="7632"/>
      </w:tabs>
      <w:snapToGrid/>
      <w:jc w:val="left"/>
      <w:rPr>
        <w:rFonts w:eastAsia="楷体_GB2312"/>
      </w:rPr>
    </w:pPr>
    <w:r>
      <w:rPr>
        <w:rFonts w:eastAsia="楷体_GB2312" w:hint="eastAsia"/>
      </w:rPr>
      <w:t>章节名称：应用层实验</w:t>
    </w:r>
  </w:p>
  <w:p w14:paraId="42047D90" w14:textId="77777777" w:rsidR="004071C9" w:rsidRDefault="00497579">
    <w:pPr>
      <w:pStyle w:val="aa"/>
      <w:tabs>
        <w:tab w:val="right" w:pos="7632"/>
      </w:tabs>
      <w:spacing w:after="220"/>
      <w:jc w:val="both"/>
    </w:pPr>
    <w:r>
      <w:rPr>
        <w:rFonts w:hint="eastAsia"/>
        <w:noProof/>
      </w:rPr>
      <w:drawing>
        <wp:anchor distT="0" distB="0" distL="114300" distR="114300" simplePos="0" relativeHeight="251658752" behindDoc="0" locked="0" layoutInCell="1" allowOverlap="1" wp14:anchorId="74A0B0F9" wp14:editId="53B24561">
          <wp:simplePos x="0" y="0"/>
          <wp:positionH relativeFrom="column">
            <wp:posOffset>5147310</wp:posOffset>
          </wp:positionH>
          <wp:positionV relativeFrom="paragraph">
            <wp:posOffset>-323850</wp:posOffset>
          </wp:positionV>
          <wp:extent cx="400050" cy="400050"/>
          <wp:effectExtent l="0" t="0" r="0" b="0"/>
          <wp:wrapSquare wrapText="bothSides"/>
          <wp:docPr id="7" name="图片 2" descr="33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33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3DF0B" w14:textId="77777777" w:rsidR="004071C9" w:rsidRDefault="004071C9">
    <w:pPr>
      <w:framePr w:w="1276" w:h="425" w:hSpace="181" w:wrap="around" w:vAnchor="text" w:hAnchor="text" w:xAlign="right" w:y="-376"/>
      <w:wordWrap w:val="0"/>
      <w:jc w:val="right"/>
    </w:pPr>
  </w:p>
  <w:p w14:paraId="3050A53A" w14:textId="77777777" w:rsidR="004071C9" w:rsidRDefault="004071C9">
    <w:pPr>
      <w:framePr w:w="2883" w:h="425" w:hSpace="181" w:wrap="around" w:vAnchor="text" w:hAnchor="page" w:x="3555" w:y="-61"/>
      <w:spacing w:line="206" w:lineRule="exact"/>
    </w:pPr>
    <w:r>
      <w:rPr>
        <w:rFonts w:hint="eastAsia"/>
      </w:rPr>
      <w:t>复旦大学信息安全专业实验指导书</w:t>
    </w:r>
  </w:p>
  <w:p w14:paraId="20DF8235" w14:textId="77777777" w:rsidR="004071C9" w:rsidRDefault="004071C9">
    <w:pPr>
      <w:framePr w:w="2790" w:h="425" w:wrap="around" w:vAnchor="text" w:hAnchor="text" w:y="-22"/>
    </w:pPr>
  </w:p>
  <w:p w14:paraId="3992E074" w14:textId="77777777" w:rsidR="004071C9" w:rsidRDefault="00497579">
    <w:pPr>
      <w:pStyle w:val="ac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 wp14:anchorId="791C7D11" wp14:editId="54F6E56B">
          <wp:simplePos x="0" y="0"/>
          <wp:positionH relativeFrom="column">
            <wp:posOffset>5090160</wp:posOffset>
          </wp:positionH>
          <wp:positionV relativeFrom="paragraph">
            <wp:posOffset>-286385</wp:posOffset>
          </wp:positionV>
          <wp:extent cx="400050" cy="400050"/>
          <wp:effectExtent l="0" t="0" r="0" b="0"/>
          <wp:wrapSquare wrapText="bothSides"/>
          <wp:docPr id="6" name="图片 2" descr="33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33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C1ADDD"/>
    <w:multiLevelType w:val="hybridMultilevel"/>
    <w:tmpl w:val="932893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1D"/>
    <w:multiLevelType w:val="multilevel"/>
    <w:tmpl w:val="03FADB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675"/>
        </w:tabs>
        <w:ind w:left="1675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4">
    <w:nsid w:val="00000009"/>
    <w:multiLevelType w:val="multilevel"/>
    <w:tmpl w:val="00000009"/>
    <w:lvl w:ilvl="0">
      <w:start w:val="1"/>
      <w:numFmt w:val="bullet"/>
      <w:lvlText w:val="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5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1195"/>
        </w:tabs>
        <w:ind w:left="11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75"/>
        </w:tabs>
        <w:ind w:left="1675" w:hanging="420"/>
      </w:pPr>
    </w:lvl>
    <w:lvl w:ilvl="2">
      <w:start w:val="1"/>
      <w:numFmt w:val="lowerRoman"/>
      <w:lvlText w:val="%3."/>
      <w:lvlJc w:val="right"/>
      <w:pPr>
        <w:tabs>
          <w:tab w:val="num" w:pos="2095"/>
        </w:tabs>
        <w:ind w:left="2095" w:hanging="420"/>
      </w:pPr>
    </w:lvl>
    <w:lvl w:ilvl="3">
      <w:start w:val="1"/>
      <w:numFmt w:val="decimal"/>
      <w:lvlText w:val="%4."/>
      <w:lvlJc w:val="left"/>
      <w:pPr>
        <w:tabs>
          <w:tab w:val="num" w:pos="2515"/>
        </w:tabs>
        <w:ind w:left="2515" w:hanging="420"/>
      </w:pPr>
    </w:lvl>
    <w:lvl w:ilvl="4">
      <w:start w:val="1"/>
      <w:numFmt w:val="lowerLetter"/>
      <w:lvlText w:val="%5)"/>
      <w:lvlJc w:val="left"/>
      <w:pPr>
        <w:tabs>
          <w:tab w:val="num" w:pos="2935"/>
        </w:tabs>
        <w:ind w:left="2935" w:hanging="420"/>
      </w:pPr>
    </w:lvl>
    <w:lvl w:ilvl="5">
      <w:start w:val="1"/>
      <w:numFmt w:val="lowerRoman"/>
      <w:lvlText w:val="%6."/>
      <w:lvlJc w:val="right"/>
      <w:pPr>
        <w:tabs>
          <w:tab w:val="num" w:pos="3355"/>
        </w:tabs>
        <w:ind w:left="3355" w:hanging="420"/>
      </w:pPr>
    </w:lvl>
    <w:lvl w:ilvl="6">
      <w:start w:val="1"/>
      <w:numFmt w:val="decimal"/>
      <w:lvlText w:val="%7."/>
      <w:lvlJc w:val="left"/>
      <w:pPr>
        <w:tabs>
          <w:tab w:val="num" w:pos="3775"/>
        </w:tabs>
        <w:ind w:left="3775" w:hanging="420"/>
      </w:pPr>
    </w:lvl>
    <w:lvl w:ilvl="7">
      <w:start w:val="1"/>
      <w:numFmt w:val="lowerLetter"/>
      <w:lvlText w:val="%8)"/>
      <w:lvlJc w:val="left"/>
      <w:pPr>
        <w:tabs>
          <w:tab w:val="num" w:pos="4195"/>
        </w:tabs>
        <w:ind w:left="4195" w:hanging="420"/>
      </w:pPr>
    </w:lvl>
    <w:lvl w:ilvl="8">
      <w:start w:val="1"/>
      <w:numFmt w:val="lowerRoman"/>
      <w:lvlText w:val="%9."/>
      <w:lvlJc w:val="right"/>
      <w:pPr>
        <w:tabs>
          <w:tab w:val="num" w:pos="4615"/>
        </w:tabs>
        <w:ind w:left="4615" w:hanging="420"/>
      </w:pPr>
    </w:lvl>
  </w:abstractNum>
  <w:abstractNum w:abstractNumId="6">
    <w:nsid w:val="0000000F"/>
    <w:multiLevelType w:val="multilevel"/>
    <w:tmpl w:val="0000000F"/>
    <w:lvl w:ilvl="0">
      <w:start w:val="1"/>
      <w:numFmt w:val="bullet"/>
      <w:lvlText w:val="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7">
    <w:nsid w:val="00000010"/>
    <w:multiLevelType w:val="multilevel"/>
    <w:tmpl w:val="3EA23C3E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chineseCountingThousand"/>
      <w:lvlText w:val="(%3)"/>
      <w:lvlJc w:val="left"/>
      <w:pPr>
        <w:ind w:left="1320" w:hanging="480"/>
      </w:pPr>
      <w:rPr>
        <w:rFonts w:ascii="宋体" w:eastAsia="宋体" w:hAnsi="宋体" w:hint="eastAsia"/>
      </w:rPr>
    </w:lvl>
    <w:lvl w:ilvl="3">
      <w:start w:val="1"/>
      <w:numFmt w:val="chineseCountingThousand"/>
      <w:lvlText w:val="(%4)"/>
      <w:lvlJc w:val="left"/>
      <w:pPr>
        <w:ind w:left="1740" w:hanging="48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1"/>
    <w:multiLevelType w:val="multilevel"/>
    <w:tmpl w:val="00000011"/>
    <w:lvl w:ilvl="0">
      <w:start w:val="1"/>
      <w:numFmt w:val="decimal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1.%2  "/>
      <w:lvlJc w:val="left"/>
      <w:pPr>
        <w:tabs>
          <w:tab w:val="num" w:pos="639"/>
        </w:tabs>
        <w:ind w:left="279" w:firstLine="0"/>
      </w:pPr>
      <w:rPr>
        <w:rFonts w:ascii="Times New Roman" w:hAnsi="Times New Roman" w:hint="default"/>
        <w:b/>
        <w:i w:val="0"/>
        <w:color w:val="auto"/>
        <w:sz w:val="18"/>
        <w:szCs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00000012"/>
    <w:multiLevelType w:val="multilevel"/>
    <w:tmpl w:val="00000012"/>
    <w:lvl w:ilvl="0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5"/>
    <w:multiLevelType w:val="multilevel"/>
    <w:tmpl w:val="00000015"/>
    <w:lvl w:ilvl="0">
      <w:start w:val="1"/>
      <w:numFmt w:val="bullet"/>
      <w:lvlText w:val="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11">
    <w:nsid w:val="00000016"/>
    <w:multiLevelType w:val="multilevel"/>
    <w:tmpl w:val="00000016"/>
    <w:lvl w:ilvl="0">
      <w:start w:val="1"/>
      <w:numFmt w:val="bullet"/>
      <w:lvlText w:val="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12">
    <w:nsid w:val="2448247B"/>
    <w:multiLevelType w:val="multilevel"/>
    <w:tmpl w:val="00000010"/>
    <w:lvl w:ilvl="0">
      <w:start w:val="1"/>
      <w:numFmt w:val="decimal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74E1F17"/>
    <w:multiLevelType w:val="hybridMultilevel"/>
    <w:tmpl w:val="C302A46C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>
    <w:nsid w:val="35B945CC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1195"/>
        </w:tabs>
        <w:ind w:left="11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75"/>
        </w:tabs>
        <w:ind w:left="1675" w:hanging="420"/>
      </w:pPr>
    </w:lvl>
    <w:lvl w:ilvl="2">
      <w:start w:val="1"/>
      <w:numFmt w:val="lowerRoman"/>
      <w:lvlText w:val="%3."/>
      <w:lvlJc w:val="right"/>
      <w:pPr>
        <w:tabs>
          <w:tab w:val="num" w:pos="2095"/>
        </w:tabs>
        <w:ind w:left="2095" w:hanging="420"/>
      </w:pPr>
    </w:lvl>
    <w:lvl w:ilvl="3">
      <w:start w:val="1"/>
      <w:numFmt w:val="decimal"/>
      <w:lvlText w:val="%4."/>
      <w:lvlJc w:val="left"/>
      <w:pPr>
        <w:tabs>
          <w:tab w:val="num" w:pos="2515"/>
        </w:tabs>
        <w:ind w:left="2515" w:hanging="420"/>
      </w:pPr>
    </w:lvl>
    <w:lvl w:ilvl="4">
      <w:start w:val="1"/>
      <w:numFmt w:val="lowerLetter"/>
      <w:lvlText w:val="%5)"/>
      <w:lvlJc w:val="left"/>
      <w:pPr>
        <w:tabs>
          <w:tab w:val="num" w:pos="2935"/>
        </w:tabs>
        <w:ind w:left="2935" w:hanging="420"/>
      </w:pPr>
    </w:lvl>
    <w:lvl w:ilvl="5">
      <w:start w:val="1"/>
      <w:numFmt w:val="lowerRoman"/>
      <w:lvlText w:val="%6."/>
      <w:lvlJc w:val="right"/>
      <w:pPr>
        <w:tabs>
          <w:tab w:val="num" w:pos="3355"/>
        </w:tabs>
        <w:ind w:left="3355" w:hanging="420"/>
      </w:pPr>
    </w:lvl>
    <w:lvl w:ilvl="6">
      <w:start w:val="1"/>
      <w:numFmt w:val="decimal"/>
      <w:lvlText w:val="%7."/>
      <w:lvlJc w:val="left"/>
      <w:pPr>
        <w:tabs>
          <w:tab w:val="num" w:pos="3775"/>
        </w:tabs>
        <w:ind w:left="3775" w:hanging="420"/>
      </w:pPr>
    </w:lvl>
    <w:lvl w:ilvl="7">
      <w:start w:val="1"/>
      <w:numFmt w:val="lowerLetter"/>
      <w:lvlText w:val="%8)"/>
      <w:lvlJc w:val="left"/>
      <w:pPr>
        <w:tabs>
          <w:tab w:val="num" w:pos="4195"/>
        </w:tabs>
        <w:ind w:left="4195" w:hanging="420"/>
      </w:pPr>
    </w:lvl>
    <w:lvl w:ilvl="8">
      <w:start w:val="1"/>
      <w:numFmt w:val="lowerRoman"/>
      <w:lvlText w:val="%9."/>
      <w:lvlJc w:val="right"/>
      <w:pPr>
        <w:tabs>
          <w:tab w:val="num" w:pos="4615"/>
        </w:tabs>
        <w:ind w:left="4615" w:hanging="420"/>
      </w:pPr>
    </w:lvl>
  </w:abstractNum>
  <w:abstractNum w:abstractNumId="15">
    <w:nsid w:val="4BBC2CA8"/>
    <w:multiLevelType w:val="multilevel"/>
    <w:tmpl w:val="59D6BE5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639"/>
        </w:tabs>
        <w:ind w:left="279" w:firstLine="0"/>
      </w:pPr>
      <w:rPr>
        <w:rFonts w:ascii="Times New Roman" w:hAnsi="Times New Roman" w:hint="default"/>
        <w:b/>
        <w:i w:val="0"/>
        <w:color w:val="auto"/>
        <w:sz w:val="18"/>
        <w:szCs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004"/>
        </w:tabs>
        <w:ind w:left="284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4C896D7A"/>
    <w:multiLevelType w:val="hybridMultilevel"/>
    <w:tmpl w:val="5700105A"/>
    <w:lvl w:ilvl="0" w:tplc="69A0BAE4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7">
    <w:nsid w:val="52DF030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675"/>
        </w:tabs>
        <w:ind w:left="1675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5B563210"/>
    <w:multiLevelType w:val="hybridMultilevel"/>
    <w:tmpl w:val="A212FD02"/>
    <w:lvl w:ilvl="0" w:tplc="2CB44638">
      <w:start w:val="1"/>
      <w:numFmt w:val="decimal"/>
      <w:lvlText w:val="%1."/>
      <w:lvlJc w:val="left"/>
      <w:pPr>
        <w:tabs>
          <w:tab w:val="num" w:pos="1675"/>
        </w:tabs>
        <w:ind w:left="1675" w:hanging="420"/>
      </w:pPr>
      <w:rPr>
        <w:rFonts w:hint="default"/>
      </w:rPr>
    </w:lvl>
    <w:lvl w:ilvl="1" w:tplc="D41A6474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5C6B332D"/>
    <w:multiLevelType w:val="hybridMultilevel"/>
    <w:tmpl w:val="BAF84B9E"/>
    <w:lvl w:ilvl="0" w:tplc="4E38155C">
      <w:start w:val="1"/>
      <w:numFmt w:val="decimal"/>
      <w:lvlText w:val="%1."/>
      <w:lvlJc w:val="left"/>
      <w:pPr>
        <w:tabs>
          <w:tab w:val="num" w:pos="1195"/>
        </w:tabs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75"/>
        </w:tabs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5"/>
        </w:tabs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5"/>
        </w:tabs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5"/>
        </w:tabs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5"/>
        </w:tabs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5"/>
        </w:tabs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5"/>
        </w:tabs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5"/>
        </w:tabs>
        <w:ind w:left="4615" w:hanging="420"/>
      </w:pPr>
    </w:lvl>
  </w:abstractNum>
  <w:abstractNum w:abstractNumId="20">
    <w:nsid w:val="634D53C3"/>
    <w:multiLevelType w:val="multilevel"/>
    <w:tmpl w:val="84CE6028"/>
    <w:lvl w:ilvl="0">
      <w:start w:val="1"/>
      <w:numFmt w:val="decimal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chineseCountingThousand"/>
      <w:lvlText w:val="(%4)"/>
      <w:lvlJc w:val="left"/>
      <w:pPr>
        <w:ind w:left="1740" w:hanging="48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79C6F8A"/>
    <w:multiLevelType w:val="hybridMultilevel"/>
    <w:tmpl w:val="A9D4967E"/>
    <w:lvl w:ilvl="0" w:tplc="04090005">
      <w:start w:val="1"/>
      <w:numFmt w:val="bullet"/>
      <w:lvlText w:val="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22">
    <w:nsid w:val="78F8132D"/>
    <w:multiLevelType w:val="hybridMultilevel"/>
    <w:tmpl w:val="A25291E2"/>
    <w:lvl w:ilvl="0" w:tplc="04090005">
      <w:start w:val="1"/>
      <w:numFmt w:val="bullet"/>
      <w:lvlText w:val="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10"/>
  </w:num>
  <w:num w:numId="6">
    <w:abstractNumId w:val="6"/>
  </w:num>
  <w:num w:numId="7">
    <w:abstractNumId w:val="11"/>
  </w:num>
  <w:num w:numId="8">
    <w:abstractNumId w:val="3"/>
  </w:num>
  <w:num w:numId="9">
    <w:abstractNumId w:val="5"/>
  </w:num>
  <w:num w:numId="10">
    <w:abstractNumId w:val="2"/>
  </w:num>
  <w:num w:numId="11">
    <w:abstractNumId w:val="15"/>
  </w:num>
  <w:num w:numId="12">
    <w:abstractNumId w:val="21"/>
  </w:num>
  <w:num w:numId="13">
    <w:abstractNumId w:val="22"/>
  </w:num>
  <w:num w:numId="14">
    <w:abstractNumId w:val="19"/>
  </w:num>
  <w:num w:numId="15">
    <w:abstractNumId w:val="18"/>
  </w:num>
  <w:num w:numId="16">
    <w:abstractNumId w:val="15"/>
  </w:num>
  <w:num w:numId="17">
    <w:abstractNumId w:val="0"/>
  </w:num>
  <w:num w:numId="18">
    <w:abstractNumId w:val="1"/>
  </w:num>
  <w:num w:numId="19">
    <w:abstractNumId w:val="12"/>
  </w:num>
  <w:num w:numId="20">
    <w:abstractNumId w:val="20"/>
  </w:num>
  <w:num w:numId="21">
    <w:abstractNumId w:val="14"/>
  </w:num>
  <w:num w:numId="22">
    <w:abstractNumId w:val="17"/>
  </w:num>
  <w:num w:numId="23">
    <w:abstractNumId w:val="15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93"/>
  <w:drawingGridVerticalSpacing w:val="285"/>
  <w:displayHorizontalDrawingGridEvery w:val="0"/>
  <w:characterSpacingControl w:val="compressPunctuation"/>
  <w:doNotValidateAgainstSchema/>
  <w:doNotDemarcateInvalidXml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B7"/>
    <w:rsid w:val="00024256"/>
    <w:rsid w:val="0003243E"/>
    <w:rsid w:val="000361F5"/>
    <w:rsid w:val="00045121"/>
    <w:rsid w:val="00054357"/>
    <w:rsid w:val="00062680"/>
    <w:rsid w:val="0007280D"/>
    <w:rsid w:val="00082F90"/>
    <w:rsid w:val="000842AA"/>
    <w:rsid w:val="00085080"/>
    <w:rsid w:val="00093F50"/>
    <w:rsid w:val="00094875"/>
    <w:rsid w:val="00097A31"/>
    <w:rsid w:val="000A2E3F"/>
    <w:rsid w:val="000B4E9D"/>
    <w:rsid w:val="000D0AA8"/>
    <w:rsid w:val="000D2FAD"/>
    <w:rsid w:val="000D5B2A"/>
    <w:rsid w:val="000E32CA"/>
    <w:rsid w:val="000F3F50"/>
    <w:rsid w:val="00124ADE"/>
    <w:rsid w:val="0013649D"/>
    <w:rsid w:val="00142D91"/>
    <w:rsid w:val="001478E7"/>
    <w:rsid w:val="00172A27"/>
    <w:rsid w:val="00174603"/>
    <w:rsid w:val="00175B4C"/>
    <w:rsid w:val="00176DC3"/>
    <w:rsid w:val="00180BFB"/>
    <w:rsid w:val="001876D9"/>
    <w:rsid w:val="0019312E"/>
    <w:rsid w:val="00193DAA"/>
    <w:rsid w:val="001974E1"/>
    <w:rsid w:val="001A2B39"/>
    <w:rsid w:val="001B1A0C"/>
    <w:rsid w:val="001C50F9"/>
    <w:rsid w:val="001D6804"/>
    <w:rsid w:val="001E1956"/>
    <w:rsid w:val="00200545"/>
    <w:rsid w:val="00202349"/>
    <w:rsid w:val="00205D23"/>
    <w:rsid w:val="00216139"/>
    <w:rsid w:val="00216383"/>
    <w:rsid w:val="00236A32"/>
    <w:rsid w:val="00260473"/>
    <w:rsid w:val="0026261D"/>
    <w:rsid w:val="00272F62"/>
    <w:rsid w:val="00276357"/>
    <w:rsid w:val="002A12BB"/>
    <w:rsid w:val="002A4CA6"/>
    <w:rsid w:val="002C725E"/>
    <w:rsid w:val="002E6436"/>
    <w:rsid w:val="002E70D6"/>
    <w:rsid w:val="0031117B"/>
    <w:rsid w:val="003126F2"/>
    <w:rsid w:val="0031704E"/>
    <w:rsid w:val="00323F6A"/>
    <w:rsid w:val="003359DE"/>
    <w:rsid w:val="0034206F"/>
    <w:rsid w:val="00344E9E"/>
    <w:rsid w:val="00354E93"/>
    <w:rsid w:val="00363A12"/>
    <w:rsid w:val="0036459A"/>
    <w:rsid w:val="00372A0B"/>
    <w:rsid w:val="00375403"/>
    <w:rsid w:val="00387F6F"/>
    <w:rsid w:val="003979D4"/>
    <w:rsid w:val="003A117D"/>
    <w:rsid w:val="003A3A55"/>
    <w:rsid w:val="003B1273"/>
    <w:rsid w:val="003E2EFF"/>
    <w:rsid w:val="003E429A"/>
    <w:rsid w:val="00401DC7"/>
    <w:rsid w:val="004071C9"/>
    <w:rsid w:val="00421BE9"/>
    <w:rsid w:val="004477F4"/>
    <w:rsid w:val="004605C8"/>
    <w:rsid w:val="004610D5"/>
    <w:rsid w:val="00467436"/>
    <w:rsid w:val="00474CEF"/>
    <w:rsid w:val="0047572A"/>
    <w:rsid w:val="00497579"/>
    <w:rsid w:val="00497603"/>
    <w:rsid w:val="004B29AA"/>
    <w:rsid w:val="004D4E8E"/>
    <w:rsid w:val="004F5899"/>
    <w:rsid w:val="00506069"/>
    <w:rsid w:val="00515DC6"/>
    <w:rsid w:val="00516235"/>
    <w:rsid w:val="00521285"/>
    <w:rsid w:val="005454F6"/>
    <w:rsid w:val="005576AC"/>
    <w:rsid w:val="005612ED"/>
    <w:rsid w:val="00561735"/>
    <w:rsid w:val="00586C9F"/>
    <w:rsid w:val="0058727C"/>
    <w:rsid w:val="00596118"/>
    <w:rsid w:val="005A11BB"/>
    <w:rsid w:val="005A7337"/>
    <w:rsid w:val="005B4C26"/>
    <w:rsid w:val="005D0047"/>
    <w:rsid w:val="00602EC4"/>
    <w:rsid w:val="00610EB7"/>
    <w:rsid w:val="0061706B"/>
    <w:rsid w:val="00636B12"/>
    <w:rsid w:val="00683089"/>
    <w:rsid w:val="006837D5"/>
    <w:rsid w:val="006A230B"/>
    <w:rsid w:val="006E5D87"/>
    <w:rsid w:val="00706F14"/>
    <w:rsid w:val="00707173"/>
    <w:rsid w:val="00710BF1"/>
    <w:rsid w:val="0073237C"/>
    <w:rsid w:val="00761EEB"/>
    <w:rsid w:val="0077262F"/>
    <w:rsid w:val="007A61B6"/>
    <w:rsid w:val="007A6E40"/>
    <w:rsid w:val="007A7857"/>
    <w:rsid w:val="007D101C"/>
    <w:rsid w:val="007D3358"/>
    <w:rsid w:val="007E0C63"/>
    <w:rsid w:val="007E1E19"/>
    <w:rsid w:val="007E3FE5"/>
    <w:rsid w:val="007F4CC2"/>
    <w:rsid w:val="007F4E05"/>
    <w:rsid w:val="00803188"/>
    <w:rsid w:val="0080537A"/>
    <w:rsid w:val="00812F86"/>
    <w:rsid w:val="00824592"/>
    <w:rsid w:val="00845F9C"/>
    <w:rsid w:val="00854F27"/>
    <w:rsid w:val="0087427B"/>
    <w:rsid w:val="0088309F"/>
    <w:rsid w:val="008933E6"/>
    <w:rsid w:val="00896755"/>
    <w:rsid w:val="00897670"/>
    <w:rsid w:val="008A08AA"/>
    <w:rsid w:val="008B71B0"/>
    <w:rsid w:val="008C2A5E"/>
    <w:rsid w:val="008C46F4"/>
    <w:rsid w:val="008F24BB"/>
    <w:rsid w:val="00934582"/>
    <w:rsid w:val="009536D9"/>
    <w:rsid w:val="009641CC"/>
    <w:rsid w:val="00977645"/>
    <w:rsid w:val="0098171B"/>
    <w:rsid w:val="009A7447"/>
    <w:rsid w:val="009C34C3"/>
    <w:rsid w:val="009C4391"/>
    <w:rsid w:val="009C78FD"/>
    <w:rsid w:val="00A10407"/>
    <w:rsid w:val="00A168A0"/>
    <w:rsid w:val="00A41614"/>
    <w:rsid w:val="00A44BD8"/>
    <w:rsid w:val="00A74B2A"/>
    <w:rsid w:val="00A7648C"/>
    <w:rsid w:val="00A901AE"/>
    <w:rsid w:val="00A95404"/>
    <w:rsid w:val="00A95DF5"/>
    <w:rsid w:val="00AA4CD0"/>
    <w:rsid w:val="00AA5980"/>
    <w:rsid w:val="00AD2664"/>
    <w:rsid w:val="00AD6CE2"/>
    <w:rsid w:val="00AF2BC1"/>
    <w:rsid w:val="00B02257"/>
    <w:rsid w:val="00B13C36"/>
    <w:rsid w:val="00B26BE4"/>
    <w:rsid w:val="00B34F20"/>
    <w:rsid w:val="00B548EF"/>
    <w:rsid w:val="00B57007"/>
    <w:rsid w:val="00B641F7"/>
    <w:rsid w:val="00B72559"/>
    <w:rsid w:val="00B969A6"/>
    <w:rsid w:val="00BA1928"/>
    <w:rsid w:val="00BA2269"/>
    <w:rsid w:val="00BD04A2"/>
    <w:rsid w:val="00BF0BEA"/>
    <w:rsid w:val="00C0206F"/>
    <w:rsid w:val="00C04C7F"/>
    <w:rsid w:val="00C14A90"/>
    <w:rsid w:val="00C23621"/>
    <w:rsid w:val="00C33DF5"/>
    <w:rsid w:val="00C359A9"/>
    <w:rsid w:val="00C55BE5"/>
    <w:rsid w:val="00C71BF5"/>
    <w:rsid w:val="00CA16FB"/>
    <w:rsid w:val="00CB2B0A"/>
    <w:rsid w:val="00CC76BE"/>
    <w:rsid w:val="00CD1C04"/>
    <w:rsid w:val="00CF492F"/>
    <w:rsid w:val="00D12E9B"/>
    <w:rsid w:val="00D23542"/>
    <w:rsid w:val="00D30DBB"/>
    <w:rsid w:val="00D53A2B"/>
    <w:rsid w:val="00D71381"/>
    <w:rsid w:val="00D84520"/>
    <w:rsid w:val="00DA727E"/>
    <w:rsid w:val="00DD02D6"/>
    <w:rsid w:val="00DF1DB7"/>
    <w:rsid w:val="00E16574"/>
    <w:rsid w:val="00E27FCC"/>
    <w:rsid w:val="00E51C13"/>
    <w:rsid w:val="00E57BD3"/>
    <w:rsid w:val="00E57FAD"/>
    <w:rsid w:val="00E63102"/>
    <w:rsid w:val="00E73350"/>
    <w:rsid w:val="00E7486C"/>
    <w:rsid w:val="00EA0459"/>
    <w:rsid w:val="00EB23D3"/>
    <w:rsid w:val="00EC557E"/>
    <w:rsid w:val="00EC690F"/>
    <w:rsid w:val="00ED53D4"/>
    <w:rsid w:val="00EE5529"/>
    <w:rsid w:val="00EE6D7C"/>
    <w:rsid w:val="00EF30D7"/>
    <w:rsid w:val="00F00CE9"/>
    <w:rsid w:val="00F0532C"/>
    <w:rsid w:val="00F22B77"/>
    <w:rsid w:val="00F23258"/>
    <w:rsid w:val="00F25FA4"/>
    <w:rsid w:val="00F301CB"/>
    <w:rsid w:val="00F35EE5"/>
    <w:rsid w:val="00F37FC6"/>
    <w:rsid w:val="00F529E5"/>
    <w:rsid w:val="00F61215"/>
    <w:rsid w:val="00F93067"/>
    <w:rsid w:val="00FC0139"/>
    <w:rsid w:val="00FE1356"/>
    <w:rsid w:val="00FE226B"/>
    <w:rsid w:val="00F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278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 w:qFormat="1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 w:qFormat="1"/>
    <w:lsdException w:name="Medium Shading 2 Accent 1" w:semiHidden="0" w:unhideWhenUsed="0"/>
    <w:lsdException w:name="Medium List 1 Accent 1" w:semiHidden="0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iPriority="1" w:unhideWhenUsed="0" w:qFormat="1"/>
    <w:lsdException w:name="Medium Grid 3 Accent 1" w:semiHidden="0" w:uiPriority="60" w:unhideWhenUsed="0"/>
    <w:lsdException w:name="Dark List Accent 1" w:semiHidden="0" w:uiPriority="61" w:unhideWhenUsed="0"/>
    <w:lsdException w:name="Colorful Shading Accent 1" w:semiHidden="0" w:uiPriority="62" w:unhideWhenUsed="0"/>
    <w:lsdException w:name="Colorful List Accent 1" w:semiHidden="0" w:uiPriority="63" w:unhideWhenUsed="0" w:qFormat="1"/>
    <w:lsdException w:name="Colorful Grid Accent 1" w:semiHidden="0" w:uiPriority="64" w:unhideWhenUsed="0" w:qFormat="1"/>
    <w:lsdException w:name="Light Shading Accent 2" w:semiHidden="0" w:uiPriority="65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 w:qFormat="1"/>
    <w:lsdException w:name="Medium Grid 2 Accent 2" w:semiHidden="0" w:uiPriority="73" w:unhideWhenUsed="0" w:qFormat="1"/>
    <w:lsdException w:name="Medium Grid 3 Accent 2" w:semiHidden="0" w:uiPriority="60" w:unhideWhenUsed="0" w:qFormat="1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nhideWhenUsed="0"/>
    <w:lsdException w:name="Light Grid Accent 3" w:semiHidden="0" w:uiPriority="34" w:unhideWhenUsed="0" w:qFormat="1"/>
    <w:lsdException w:name="Medium Shading 1 Accent 3" w:semiHidden="0" w:uiPriority="29" w:unhideWhenUsed="0" w:qFormat="1"/>
    <w:lsdException w:name="Medium Shading 2 Accent 3" w:semiHidden="0" w:uiPriority="30" w:unhideWhenUsed="0" w:qFormat="1"/>
    <w:lsdException w:name="Medium List 1 Accent 3" w:semiHidden="0" w:uiPriority="66" w:unhideWhenUsed="0"/>
    <w:lsdException w:name="Medium List 2 Accent 3" w:semiHidden="0" w:uiPriority="67" w:unhideWhenUsed="0"/>
    <w:lsdException w:name="Medium Grid 1 Accent 3" w:semiHidden="0" w:uiPriority="68" w:unhideWhenUsed="0"/>
    <w:lsdException w:name="Medium Grid 2 Accent 3" w:semiHidden="0" w:uiPriority="69" w:unhideWhenUsed="0"/>
    <w:lsdException w:name="Medium Grid 3 Accent 3" w:semiHidden="0" w:uiPriority="70" w:unhideWhenUsed="0"/>
    <w:lsdException w:name="Dark List Accent 3" w:semiHidden="0" w:uiPriority="71" w:unhideWhenUsed="0"/>
    <w:lsdException w:name="Colorful Shading Accent 3" w:semiHidden="0" w:uiPriority="72" w:unhideWhenUsed="0"/>
    <w:lsdException w:name="Colorful List Accent 3" w:semiHidden="0" w:uiPriority="73" w:unhideWhenUsed="0"/>
    <w:lsdException w:name="Colorful Grid Accent 3" w:semiHidden="0" w:uiPriority="60" w:unhideWhenUsed="0"/>
    <w:lsdException w:name="Light Shading Accent 4" w:semiHidden="0" w:uiPriority="61" w:unhideWhenUsed="0"/>
    <w:lsdException w:name="Light List Accent 4" w:semiHidden="0" w:uiPriority="62" w:unhideWhenUsed="0"/>
    <w:lsdException w:name="Light Grid Accent 4" w:semiHidden="0" w:uiPriority="63" w:unhideWhenUsed="0"/>
    <w:lsdException w:name="Medium Shading 1 Accent 4" w:semiHidden="0" w:uiPriority="64" w:unhideWhenUsed="0"/>
    <w:lsdException w:name="Medium Shading 2 Accent 4" w:semiHidden="0" w:uiPriority="65" w:unhideWhenUsed="0"/>
    <w:lsdException w:name="Medium List 1 Accent 4" w:semiHidden="0" w:uiPriority="66" w:unhideWhenUsed="0"/>
    <w:lsdException w:name="Medium List 2 Accent 4" w:semiHidden="0" w:uiPriority="67" w:unhideWhenUsed="0"/>
    <w:lsdException w:name="Medium Grid 1 Accent 4" w:semiHidden="0" w:uiPriority="68" w:unhideWhenUsed="0"/>
    <w:lsdException w:name="Medium Grid 2 Accent 4" w:semiHidden="0" w:uiPriority="69" w:unhideWhenUsed="0"/>
    <w:lsdException w:name="Medium Grid 3 Accent 4" w:semiHidden="0" w:uiPriority="70" w:unhideWhenUsed="0"/>
    <w:lsdException w:name="Dark List Accent 4" w:semiHidden="0" w:uiPriority="71" w:unhideWhenUsed="0"/>
    <w:lsdException w:name="Colorful Shading Accent 4" w:semiHidden="0" w:uiPriority="72" w:unhideWhenUsed="0"/>
    <w:lsdException w:name="Colorful List Accent 4" w:semiHidden="0" w:uiPriority="73" w:unhideWhenUsed="0"/>
    <w:lsdException w:name="Colorful Grid Accent 4" w:semiHidden="0" w:uiPriority="60" w:unhideWhenUsed="0"/>
    <w:lsdException w:name="Light Shading Accent 5" w:semiHidden="0" w:uiPriority="61" w:unhideWhenUsed="0"/>
    <w:lsdException w:name="Light List Accent 5" w:semiHidden="0" w:uiPriority="62" w:unhideWhenUsed="0"/>
    <w:lsdException w:name="Light Grid Accent 5" w:semiHidden="0" w:uiPriority="63" w:unhideWhenUsed="0"/>
    <w:lsdException w:name="Medium Shading 1 Accent 5" w:semiHidden="0" w:uiPriority="64" w:unhideWhenUsed="0"/>
    <w:lsdException w:name="Medium Shading 2 Accent 5" w:semiHidden="0" w:uiPriority="65" w:unhideWhenUsed="0"/>
    <w:lsdException w:name="Medium List 1 Accent 5" w:semiHidden="0" w:uiPriority="66" w:unhideWhenUsed="0"/>
    <w:lsdException w:name="Medium List 2 Accent 5" w:semiHidden="0" w:uiPriority="67" w:unhideWhenUsed="0"/>
    <w:lsdException w:name="Medium Grid 1 Accent 5" w:semiHidden="0" w:uiPriority="68" w:unhideWhenUsed="0"/>
    <w:lsdException w:name="Medium Grid 2 Accent 5" w:semiHidden="0" w:uiPriority="69" w:unhideWhenUsed="0"/>
    <w:lsdException w:name="Medium Grid 3 Accent 5" w:semiHidden="0" w:uiPriority="70" w:unhideWhenUsed="0"/>
    <w:lsdException w:name="Dark List Accent 5" w:semiHidden="0" w:uiPriority="71" w:unhideWhenUsed="0"/>
    <w:lsdException w:name="Colorful Shading Accent 5" w:semiHidden="0" w:uiPriority="72" w:unhideWhenUsed="0"/>
    <w:lsdException w:name="Colorful List Accent 5" w:semiHidden="0" w:uiPriority="73" w:unhideWhenUsed="0"/>
    <w:lsdException w:name="Colorful Grid Accent 5" w:semiHidden="0" w:uiPriority="60" w:unhideWhenUsed="0"/>
    <w:lsdException w:name="Light Shading Accent 6" w:semiHidden="0" w:uiPriority="61" w:unhideWhenUsed="0"/>
    <w:lsdException w:name="Light List Accent 6" w:semiHidden="0" w:uiPriority="62" w:unhideWhenUsed="0"/>
    <w:lsdException w:name="Light Grid Accent 6" w:semiHidden="0" w:uiPriority="63" w:unhideWhenUsed="0"/>
    <w:lsdException w:name="Medium Shading 1 Accent 6" w:semiHidden="0" w:uiPriority="64" w:unhideWhenUsed="0"/>
    <w:lsdException w:name="Medium Shading 2 Accent 6" w:semiHidden="0" w:uiPriority="65" w:unhideWhenUsed="0"/>
    <w:lsdException w:name="Medium List 1 Accent 6" w:semiHidden="0" w:uiPriority="66" w:unhideWhenUsed="0"/>
    <w:lsdException w:name="Medium List 2 Accent 6" w:semiHidden="0" w:uiPriority="67" w:unhideWhenUsed="0"/>
    <w:lsdException w:name="Medium Grid 1 Accent 6" w:semiHidden="0" w:uiPriority="68" w:unhideWhenUsed="0"/>
    <w:lsdException w:name="Medium Grid 2 Accent 6" w:semiHidden="0" w:uiPriority="69" w:unhideWhenUsed="0"/>
    <w:lsdException w:name="Medium Grid 3 Accent 6" w:semiHidden="0" w:uiPriority="70" w:unhideWhenUsed="0"/>
    <w:lsdException w:name="Dark List Accent 6" w:semiHidden="0" w:uiPriority="71" w:unhideWhenUsed="0"/>
    <w:lsdException w:name="Colorful Shading Accent 6" w:semiHidden="0" w:uiPriority="72" w:unhideWhenUsed="0"/>
    <w:lsdException w:name="Colorful List Accent 6" w:semiHidden="0" w:uiPriority="73" w:unhideWhenUsed="0"/>
    <w:lsdException w:name="Colorful Grid Accent 6" w:semiHidden="0" w:uiPriority="60" w:unhideWhenUsed="0"/>
    <w:lsdException w:name="Subtle Emphasis" w:semiHidden="0" w:uiPriority="61" w:unhideWhenUsed="0" w:qFormat="1"/>
    <w:lsdException w:name="Intense Emphasis" w:semiHidden="0" w:uiPriority="62" w:unhideWhenUsed="0" w:qFormat="1"/>
    <w:lsdException w:name="Subtle Reference" w:semiHidden="0" w:uiPriority="63" w:unhideWhenUsed="0" w:qFormat="1"/>
    <w:lsdException w:name="Intense Reference" w:semiHidden="0" w:uiPriority="64" w:unhideWhenUsed="0" w:qFormat="1"/>
    <w:lsdException w:name="Book Title" w:semiHidden="0" w:uiPriority="65" w:unhideWhenUsed="0" w:qFormat="1"/>
    <w:lsdException w:name="Bibliography" w:uiPriority="66"/>
    <w:lsdException w:name="TOC Heading" w:uiPriority="67" w:qFormat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Char"/>
    <w:qFormat/>
    <w:pPr>
      <w:keepNext/>
      <w:keepLines/>
      <w:numPr>
        <w:ilvl w:val="1"/>
        <w:numId w:val="11"/>
      </w:numPr>
      <w:tabs>
        <w:tab w:val="left" w:pos="414"/>
        <w:tab w:val="left" w:pos="639"/>
      </w:tabs>
      <w:autoSpaceDE w:val="0"/>
      <w:autoSpaceDN w:val="0"/>
      <w:adjustRightInd w:val="0"/>
      <w:spacing w:beforeLines="25" w:before="78" w:afterLines="25" w:after="78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Char"/>
    <w:qFormat/>
    <w:pPr>
      <w:keepNext/>
      <w:keepLines/>
      <w:numPr>
        <w:ilvl w:val="2"/>
        <w:numId w:val="11"/>
      </w:numPr>
      <w:tabs>
        <w:tab w:val="clear" w:pos="1004"/>
        <w:tab w:val="left" w:pos="561"/>
        <w:tab w:val="left" w:pos="720"/>
      </w:tabs>
      <w:spacing w:line="360" w:lineRule="auto"/>
      <w:ind w:left="0"/>
      <w:jc w:val="left"/>
      <w:outlineLvl w:val="2"/>
    </w:pPr>
    <w:rPr>
      <w:b/>
      <w:sz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1"/>
      </w:numPr>
      <w:tabs>
        <w:tab w:val="left" w:pos="720"/>
      </w:tabs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1"/>
      </w:numPr>
      <w:tabs>
        <w:tab w:val="left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1"/>
      </w:numPr>
      <w:tabs>
        <w:tab w:val="left" w:pos="1152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1"/>
      </w:numPr>
      <w:tabs>
        <w:tab w:val="left" w:pos="1296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a5">
    <w:name w:val="endnote reference"/>
    <w:rPr>
      <w:vertAlign w:val="superscript"/>
    </w:rPr>
  </w:style>
  <w:style w:type="character" w:styleId="a6">
    <w:name w:val="page number"/>
    <w:basedOn w:val="a1"/>
  </w:style>
  <w:style w:type="character" w:styleId="a7">
    <w:name w:val="Strong"/>
    <w:qFormat/>
    <w:rPr>
      <w:b/>
      <w:bCs/>
    </w:rPr>
  </w:style>
  <w:style w:type="character" w:styleId="a8">
    <w:name w:val="footnote reference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styleId="a9">
    <w:name w:val="Hyperlink"/>
    <w:rPr>
      <w:color w:val="0000FF"/>
      <w:u w:val="single"/>
    </w:rPr>
  </w:style>
  <w:style w:type="character" w:customStyle="1" w:styleId="Char">
    <w:name w:val="页眉 Char"/>
    <w:link w:val="aa"/>
    <w:rPr>
      <w:kern w:val="2"/>
      <w:sz w:val="18"/>
    </w:rPr>
  </w:style>
  <w:style w:type="paragraph" w:customStyle="1" w:styleId="71">
    <w:name w:val="目录 71"/>
    <w:basedOn w:val="a"/>
    <w:next w:val="a"/>
    <w:pPr>
      <w:ind w:leftChars="1200" w:left="2520"/>
    </w:pPr>
  </w:style>
  <w:style w:type="paragraph" w:customStyle="1" w:styleId="41">
    <w:name w:val="目录 41"/>
    <w:basedOn w:val="a"/>
    <w:next w:val="a"/>
    <w:pPr>
      <w:ind w:leftChars="600" w:left="1260"/>
    </w:pPr>
  </w:style>
  <w:style w:type="paragraph" w:styleId="a0">
    <w:name w:val="Body Text"/>
    <w:basedOn w:val="a"/>
    <w:link w:val="Char0"/>
    <w:pPr>
      <w:tabs>
        <w:tab w:val="left" w:pos="357"/>
      </w:tabs>
      <w:ind w:firstLineChars="200" w:firstLine="200"/>
    </w:pPr>
  </w:style>
  <w:style w:type="paragraph" w:customStyle="1" w:styleId="Correspond">
    <w:name w:val="Correspond"/>
    <w:basedOn w:val="DepartCorrespond"/>
    <w:next w:val="a"/>
  </w:style>
  <w:style w:type="paragraph" w:customStyle="1" w:styleId="10">
    <w:name w:val="脚注文本1"/>
    <w:basedOn w:val="ab"/>
    <w:pPr>
      <w:spacing w:before="0"/>
      <w:ind w:firstLineChars="297" w:firstLine="297"/>
    </w:pPr>
  </w:style>
  <w:style w:type="paragraph" w:customStyle="1" w:styleId="ac">
    <w:name w:val="首页页眉"/>
    <w:basedOn w:val="aa"/>
    <w:pPr>
      <w:pBdr>
        <w:bottom w:val="double" w:sz="6" w:space="1" w:color="auto"/>
      </w:pBdr>
      <w:jc w:val="both"/>
    </w:pPr>
  </w:style>
  <w:style w:type="paragraph" w:customStyle="1" w:styleId="DepartCorrespond">
    <w:name w:val="Depart.Correspond"/>
    <w:basedOn w:val="ad"/>
    <w:pPr>
      <w:ind w:left="66" w:hangingChars="66" w:hanging="66"/>
    </w:pPr>
    <w:rPr>
      <w:iCs/>
      <w:sz w:val="16"/>
    </w:rPr>
  </w:style>
  <w:style w:type="paragraph" w:customStyle="1" w:styleId="ad">
    <w:name w:val="单位"/>
    <w:pPr>
      <w:ind w:left="70" w:hangingChars="70" w:hanging="70"/>
      <w:jc w:val="both"/>
    </w:pPr>
    <w:rPr>
      <w:sz w:val="17"/>
    </w:rPr>
  </w:style>
  <w:style w:type="paragraph" w:customStyle="1" w:styleId="11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pPr>
      <w:ind w:left="0" w:firstLineChars="0" w:firstLine="0"/>
    </w:pPr>
    <w:rPr>
      <w:b/>
      <w:bCs/>
    </w:rPr>
  </w:style>
  <w:style w:type="paragraph" w:customStyle="1" w:styleId="Keywords">
    <w:name w:val="Key words"/>
    <w:basedOn w:val="a"/>
    <w:next w:val="ae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ae">
    <w:name w:val="摘要"/>
    <w:basedOn w:val="a0"/>
    <w:next w:val="af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12">
    <w:name w:val="标题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">
    <w:name w:val="关键词"/>
    <w:basedOn w:val="ae"/>
    <w:next w:val="af0"/>
    <w:pPr>
      <w:ind w:left="429" w:hangingChars="429" w:hanging="429"/>
    </w:pPr>
  </w:style>
  <w:style w:type="paragraph" w:customStyle="1" w:styleId="af0">
    <w:name w:val="分类号"/>
    <w:basedOn w:val="1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1">
    <w:name w:val="文前文本"/>
    <w:basedOn w:val="af"/>
    <w:pPr>
      <w:ind w:left="0" w:firstLine="0"/>
    </w:pPr>
    <w:rPr>
      <w:b/>
    </w:rPr>
  </w:style>
  <w:style w:type="paragraph" w:customStyle="1" w:styleId="Name">
    <w:name w:val="Name"/>
    <w:basedOn w:val="af2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81">
    <w:name w:val="目录 81"/>
    <w:basedOn w:val="a"/>
    <w:next w:val="a"/>
    <w:pPr>
      <w:ind w:leftChars="1400" w:left="2940"/>
    </w:pPr>
  </w:style>
  <w:style w:type="paragraph" w:styleId="aa">
    <w:name w:val="header"/>
    <w:basedOn w:val="a"/>
    <w:link w:val="Char"/>
    <w:pPr>
      <w:pBdr>
        <w:bottom w:val="single" w:sz="6" w:space="1" w:color="auto"/>
      </w:pBdr>
      <w:snapToGrid w:val="0"/>
      <w:jc w:val="center"/>
    </w:pPr>
  </w:style>
  <w:style w:type="paragraph" w:styleId="af3">
    <w:name w:val="Subtitle"/>
    <w:basedOn w:val="a"/>
    <w:next w:val="af2"/>
    <w:qFormat/>
    <w:pPr>
      <w:spacing w:before="320"/>
      <w:outlineLvl w:val="0"/>
    </w:pPr>
    <w:rPr>
      <w:rFonts w:eastAsia="黑体"/>
      <w:sz w:val="36"/>
    </w:rPr>
  </w:style>
  <w:style w:type="paragraph" w:customStyle="1" w:styleId="21">
    <w:name w:val="目录 21"/>
    <w:basedOn w:val="a"/>
    <w:next w:val="a"/>
    <w:pPr>
      <w:ind w:leftChars="200" w:left="420"/>
    </w:pPr>
  </w:style>
  <w:style w:type="paragraph" w:customStyle="1" w:styleId="91">
    <w:name w:val="目录 91"/>
    <w:basedOn w:val="a"/>
    <w:next w:val="a"/>
    <w:pPr>
      <w:ind w:leftChars="1600" w:left="3360"/>
    </w:pPr>
  </w:style>
  <w:style w:type="paragraph" w:customStyle="1" w:styleId="51">
    <w:name w:val="目录 51"/>
    <w:basedOn w:val="a"/>
    <w:next w:val="a"/>
    <w:pPr>
      <w:ind w:leftChars="800" w:left="1680"/>
    </w:pPr>
  </w:style>
  <w:style w:type="paragraph" w:styleId="af4">
    <w:name w:val="annotation text"/>
    <w:basedOn w:val="a"/>
    <w:pPr>
      <w:jc w:val="left"/>
    </w:pPr>
  </w:style>
  <w:style w:type="paragraph" w:customStyle="1" w:styleId="110">
    <w:name w:val="目录 11"/>
    <w:basedOn w:val="a"/>
    <w:next w:val="a"/>
  </w:style>
  <w:style w:type="paragraph" w:customStyle="1" w:styleId="31">
    <w:name w:val="目录 31"/>
    <w:basedOn w:val="a"/>
    <w:next w:val="a"/>
    <w:pPr>
      <w:ind w:leftChars="400" w:left="840"/>
    </w:pPr>
  </w:style>
  <w:style w:type="paragraph" w:styleId="af5">
    <w:name w:val="footer"/>
    <w:basedOn w:val="a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customStyle="1" w:styleId="61">
    <w:name w:val="目录 61"/>
    <w:basedOn w:val="a"/>
    <w:next w:val="a"/>
    <w:pPr>
      <w:ind w:leftChars="1000" w:left="2100"/>
    </w:pPr>
  </w:style>
  <w:style w:type="paragraph" w:styleId="af6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b">
    <w:name w:val="footnote text"/>
    <w:basedOn w:val="a"/>
    <w:next w:val="10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af2">
    <w:name w:val="作者"/>
    <w:basedOn w:val="a"/>
    <w:next w:val="ad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7">
    <w:name w:val="定理"/>
    <w:basedOn w:val="a0"/>
    <w:next w:val="a0"/>
    <w:rPr>
      <w:rFonts w:eastAsia="黑体"/>
    </w:rPr>
  </w:style>
  <w:style w:type="paragraph" w:customStyle="1" w:styleId="af8">
    <w:name w:val="表名"/>
    <w:basedOn w:val="a"/>
    <w:pPr>
      <w:spacing w:after="120"/>
    </w:pPr>
  </w:style>
  <w:style w:type="paragraph" w:customStyle="1" w:styleId="af9">
    <w:name w:val="证明"/>
    <w:basedOn w:val="af7"/>
    <w:rPr>
      <w:rFonts w:eastAsia="仿宋_GB2312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tabs>
        <w:tab w:val="left" w:pos="419"/>
      </w:tabs>
      <w:spacing w:line="260" w:lineRule="exact"/>
      <w:jc w:val="both"/>
    </w:pPr>
    <w:rPr>
      <w:sz w:val="15"/>
    </w:rPr>
  </w:style>
  <w:style w:type="paragraph" w:customStyle="1" w:styleId="afa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TextofReference1">
    <w:name w:val="Text of Reference 1"/>
    <w:pPr>
      <w:numPr>
        <w:numId w:val="3"/>
      </w:numPr>
      <w:tabs>
        <w:tab w:val="left" w:pos="418"/>
      </w:tabs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afb">
    <w:name w:val="致谢"/>
    <w:basedOn w:val="af7"/>
    <w:next w:val="Reference"/>
    <w:pPr>
      <w:tabs>
        <w:tab w:val="clear" w:pos="357"/>
      </w:tabs>
      <w:spacing w:beforeLines="100" w:before="312"/>
      <w:ind w:firstLineChars="0" w:firstLine="0"/>
    </w:pPr>
    <w:rPr>
      <w:rFonts w:eastAsia="宋体"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character" w:styleId="afc">
    <w:name w:val="FollowedHyperlink"/>
    <w:uiPriority w:val="99"/>
    <w:semiHidden/>
    <w:unhideWhenUsed/>
    <w:rsid w:val="006E5D87"/>
    <w:rPr>
      <w:color w:val="800080"/>
      <w:u w:val="single"/>
    </w:rPr>
  </w:style>
  <w:style w:type="character" w:customStyle="1" w:styleId="2Char">
    <w:name w:val="标题 2 Char"/>
    <w:link w:val="2"/>
    <w:rsid w:val="0061706B"/>
    <w:rPr>
      <w:rFonts w:eastAsia="黑体"/>
      <w:sz w:val="18"/>
    </w:rPr>
  </w:style>
  <w:style w:type="character" w:customStyle="1" w:styleId="3Char">
    <w:name w:val="标题 3 Char"/>
    <w:link w:val="3"/>
    <w:rsid w:val="0061706B"/>
    <w:rPr>
      <w:b/>
      <w:kern w:val="2"/>
      <w:sz w:val="21"/>
    </w:rPr>
  </w:style>
  <w:style w:type="character" w:customStyle="1" w:styleId="Char0">
    <w:name w:val="正文文本 Char"/>
    <w:link w:val="a0"/>
    <w:rsid w:val="0061706B"/>
    <w:rPr>
      <w:kern w:val="2"/>
      <w:sz w:val="18"/>
    </w:rPr>
  </w:style>
  <w:style w:type="paragraph" w:styleId="afd">
    <w:name w:val="List Paragraph"/>
    <w:basedOn w:val="a"/>
    <w:uiPriority w:val="99"/>
    <w:qFormat/>
    <w:rsid w:val="001E1956"/>
    <w:pPr>
      <w:ind w:firstLineChars="200" w:firstLine="420"/>
    </w:pPr>
  </w:style>
  <w:style w:type="paragraph" w:styleId="afe">
    <w:name w:val="Balloon Text"/>
    <w:basedOn w:val="a"/>
    <w:link w:val="Char1"/>
    <w:uiPriority w:val="99"/>
    <w:semiHidden/>
    <w:unhideWhenUsed/>
    <w:rsid w:val="00344E9E"/>
    <w:rPr>
      <w:szCs w:val="18"/>
    </w:rPr>
  </w:style>
  <w:style w:type="character" w:customStyle="1" w:styleId="Char1">
    <w:name w:val="批注框文本 Char"/>
    <w:basedOn w:val="a1"/>
    <w:link w:val="afe"/>
    <w:uiPriority w:val="99"/>
    <w:semiHidden/>
    <w:rsid w:val="00344E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 w:qFormat="1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 w:qFormat="1"/>
    <w:lsdException w:name="Medium Shading 2 Accent 1" w:semiHidden="0" w:unhideWhenUsed="0"/>
    <w:lsdException w:name="Medium List 1 Accent 1" w:semiHidden="0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iPriority="1" w:unhideWhenUsed="0" w:qFormat="1"/>
    <w:lsdException w:name="Medium Grid 3 Accent 1" w:semiHidden="0" w:uiPriority="60" w:unhideWhenUsed="0"/>
    <w:lsdException w:name="Dark List Accent 1" w:semiHidden="0" w:uiPriority="61" w:unhideWhenUsed="0"/>
    <w:lsdException w:name="Colorful Shading Accent 1" w:semiHidden="0" w:uiPriority="62" w:unhideWhenUsed="0"/>
    <w:lsdException w:name="Colorful List Accent 1" w:semiHidden="0" w:uiPriority="63" w:unhideWhenUsed="0" w:qFormat="1"/>
    <w:lsdException w:name="Colorful Grid Accent 1" w:semiHidden="0" w:uiPriority="64" w:unhideWhenUsed="0" w:qFormat="1"/>
    <w:lsdException w:name="Light Shading Accent 2" w:semiHidden="0" w:uiPriority="65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 w:qFormat="1"/>
    <w:lsdException w:name="Medium Grid 2 Accent 2" w:semiHidden="0" w:uiPriority="73" w:unhideWhenUsed="0" w:qFormat="1"/>
    <w:lsdException w:name="Medium Grid 3 Accent 2" w:semiHidden="0" w:uiPriority="60" w:unhideWhenUsed="0" w:qFormat="1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nhideWhenUsed="0"/>
    <w:lsdException w:name="Light Grid Accent 3" w:semiHidden="0" w:uiPriority="34" w:unhideWhenUsed="0" w:qFormat="1"/>
    <w:lsdException w:name="Medium Shading 1 Accent 3" w:semiHidden="0" w:uiPriority="29" w:unhideWhenUsed="0" w:qFormat="1"/>
    <w:lsdException w:name="Medium Shading 2 Accent 3" w:semiHidden="0" w:uiPriority="30" w:unhideWhenUsed="0" w:qFormat="1"/>
    <w:lsdException w:name="Medium List 1 Accent 3" w:semiHidden="0" w:uiPriority="66" w:unhideWhenUsed="0"/>
    <w:lsdException w:name="Medium List 2 Accent 3" w:semiHidden="0" w:uiPriority="67" w:unhideWhenUsed="0"/>
    <w:lsdException w:name="Medium Grid 1 Accent 3" w:semiHidden="0" w:uiPriority="68" w:unhideWhenUsed="0"/>
    <w:lsdException w:name="Medium Grid 2 Accent 3" w:semiHidden="0" w:uiPriority="69" w:unhideWhenUsed="0"/>
    <w:lsdException w:name="Medium Grid 3 Accent 3" w:semiHidden="0" w:uiPriority="70" w:unhideWhenUsed="0"/>
    <w:lsdException w:name="Dark List Accent 3" w:semiHidden="0" w:uiPriority="71" w:unhideWhenUsed="0"/>
    <w:lsdException w:name="Colorful Shading Accent 3" w:semiHidden="0" w:uiPriority="72" w:unhideWhenUsed="0"/>
    <w:lsdException w:name="Colorful List Accent 3" w:semiHidden="0" w:uiPriority="73" w:unhideWhenUsed="0"/>
    <w:lsdException w:name="Colorful Grid Accent 3" w:semiHidden="0" w:uiPriority="60" w:unhideWhenUsed="0"/>
    <w:lsdException w:name="Light Shading Accent 4" w:semiHidden="0" w:uiPriority="61" w:unhideWhenUsed="0"/>
    <w:lsdException w:name="Light List Accent 4" w:semiHidden="0" w:uiPriority="62" w:unhideWhenUsed="0"/>
    <w:lsdException w:name="Light Grid Accent 4" w:semiHidden="0" w:uiPriority="63" w:unhideWhenUsed="0"/>
    <w:lsdException w:name="Medium Shading 1 Accent 4" w:semiHidden="0" w:uiPriority="64" w:unhideWhenUsed="0"/>
    <w:lsdException w:name="Medium Shading 2 Accent 4" w:semiHidden="0" w:uiPriority="65" w:unhideWhenUsed="0"/>
    <w:lsdException w:name="Medium List 1 Accent 4" w:semiHidden="0" w:uiPriority="66" w:unhideWhenUsed="0"/>
    <w:lsdException w:name="Medium List 2 Accent 4" w:semiHidden="0" w:uiPriority="67" w:unhideWhenUsed="0"/>
    <w:lsdException w:name="Medium Grid 1 Accent 4" w:semiHidden="0" w:uiPriority="68" w:unhideWhenUsed="0"/>
    <w:lsdException w:name="Medium Grid 2 Accent 4" w:semiHidden="0" w:uiPriority="69" w:unhideWhenUsed="0"/>
    <w:lsdException w:name="Medium Grid 3 Accent 4" w:semiHidden="0" w:uiPriority="70" w:unhideWhenUsed="0"/>
    <w:lsdException w:name="Dark List Accent 4" w:semiHidden="0" w:uiPriority="71" w:unhideWhenUsed="0"/>
    <w:lsdException w:name="Colorful Shading Accent 4" w:semiHidden="0" w:uiPriority="72" w:unhideWhenUsed="0"/>
    <w:lsdException w:name="Colorful List Accent 4" w:semiHidden="0" w:uiPriority="73" w:unhideWhenUsed="0"/>
    <w:lsdException w:name="Colorful Grid Accent 4" w:semiHidden="0" w:uiPriority="60" w:unhideWhenUsed="0"/>
    <w:lsdException w:name="Light Shading Accent 5" w:semiHidden="0" w:uiPriority="61" w:unhideWhenUsed="0"/>
    <w:lsdException w:name="Light List Accent 5" w:semiHidden="0" w:uiPriority="62" w:unhideWhenUsed="0"/>
    <w:lsdException w:name="Light Grid Accent 5" w:semiHidden="0" w:uiPriority="63" w:unhideWhenUsed="0"/>
    <w:lsdException w:name="Medium Shading 1 Accent 5" w:semiHidden="0" w:uiPriority="64" w:unhideWhenUsed="0"/>
    <w:lsdException w:name="Medium Shading 2 Accent 5" w:semiHidden="0" w:uiPriority="65" w:unhideWhenUsed="0"/>
    <w:lsdException w:name="Medium List 1 Accent 5" w:semiHidden="0" w:uiPriority="66" w:unhideWhenUsed="0"/>
    <w:lsdException w:name="Medium List 2 Accent 5" w:semiHidden="0" w:uiPriority="67" w:unhideWhenUsed="0"/>
    <w:lsdException w:name="Medium Grid 1 Accent 5" w:semiHidden="0" w:uiPriority="68" w:unhideWhenUsed="0"/>
    <w:lsdException w:name="Medium Grid 2 Accent 5" w:semiHidden="0" w:uiPriority="69" w:unhideWhenUsed="0"/>
    <w:lsdException w:name="Medium Grid 3 Accent 5" w:semiHidden="0" w:uiPriority="70" w:unhideWhenUsed="0"/>
    <w:lsdException w:name="Dark List Accent 5" w:semiHidden="0" w:uiPriority="71" w:unhideWhenUsed="0"/>
    <w:lsdException w:name="Colorful Shading Accent 5" w:semiHidden="0" w:uiPriority="72" w:unhideWhenUsed="0"/>
    <w:lsdException w:name="Colorful List Accent 5" w:semiHidden="0" w:uiPriority="73" w:unhideWhenUsed="0"/>
    <w:lsdException w:name="Colorful Grid Accent 5" w:semiHidden="0" w:uiPriority="60" w:unhideWhenUsed="0"/>
    <w:lsdException w:name="Light Shading Accent 6" w:semiHidden="0" w:uiPriority="61" w:unhideWhenUsed="0"/>
    <w:lsdException w:name="Light List Accent 6" w:semiHidden="0" w:uiPriority="62" w:unhideWhenUsed="0"/>
    <w:lsdException w:name="Light Grid Accent 6" w:semiHidden="0" w:uiPriority="63" w:unhideWhenUsed="0"/>
    <w:lsdException w:name="Medium Shading 1 Accent 6" w:semiHidden="0" w:uiPriority="64" w:unhideWhenUsed="0"/>
    <w:lsdException w:name="Medium Shading 2 Accent 6" w:semiHidden="0" w:uiPriority="65" w:unhideWhenUsed="0"/>
    <w:lsdException w:name="Medium List 1 Accent 6" w:semiHidden="0" w:uiPriority="66" w:unhideWhenUsed="0"/>
    <w:lsdException w:name="Medium List 2 Accent 6" w:semiHidden="0" w:uiPriority="67" w:unhideWhenUsed="0"/>
    <w:lsdException w:name="Medium Grid 1 Accent 6" w:semiHidden="0" w:uiPriority="68" w:unhideWhenUsed="0"/>
    <w:lsdException w:name="Medium Grid 2 Accent 6" w:semiHidden="0" w:uiPriority="69" w:unhideWhenUsed="0"/>
    <w:lsdException w:name="Medium Grid 3 Accent 6" w:semiHidden="0" w:uiPriority="70" w:unhideWhenUsed="0"/>
    <w:lsdException w:name="Dark List Accent 6" w:semiHidden="0" w:uiPriority="71" w:unhideWhenUsed="0"/>
    <w:lsdException w:name="Colorful Shading Accent 6" w:semiHidden="0" w:uiPriority="72" w:unhideWhenUsed="0"/>
    <w:lsdException w:name="Colorful List Accent 6" w:semiHidden="0" w:uiPriority="73" w:unhideWhenUsed="0"/>
    <w:lsdException w:name="Colorful Grid Accent 6" w:semiHidden="0" w:uiPriority="60" w:unhideWhenUsed="0"/>
    <w:lsdException w:name="Subtle Emphasis" w:semiHidden="0" w:uiPriority="61" w:unhideWhenUsed="0" w:qFormat="1"/>
    <w:lsdException w:name="Intense Emphasis" w:semiHidden="0" w:uiPriority="62" w:unhideWhenUsed="0" w:qFormat="1"/>
    <w:lsdException w:name="Subtle Reference" w:semiHidden="0" w:uiPriority="63" w:unhideWhenUsed="0" w:qFormat="1"/>
    <w:lsdException w:name="Intense Reference" w:semiHidden="0" w:uiPriority="64" w:unhideWhenUsed="0" w:qFormat="1"/>
    <w:lsdException w:name="Book Title" w:semiHidden="0" w:uiPriority="65" w:unhideWhenUsed="0" w:qFormat="1"/>
    <w:lsdException w:name="Bibliography" w:uiPriority="66"/>
    <w:lsdException w:name="TOC Heading" w:uiPriority="67" w:qFormat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Char"/>
    <w:qFormat/>
    <w:pPr>
      <w:keepNext/>
      <w:keepLines/>
      <w:numPr>
        <w:ilvl w:val="1"/>
        <w:numId w:val="11"/>
      </w:numPr>
      <w:tabs>
        <w:tab w:val="left" w:pos="414"/>
        <w:tab w:val="left" w:pos="639"/>
      </w:tabs>
      <w:autoSpaceDE w:val="0"/>
      <w:autoSpaceDN w:val="0"/>
      <w:adjustRightInd w:val="0"/>
      <w:spacing w:beforeLines="25" w:before="78" w:afterLines="25" w:after="78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Char"/>
    <w:qFormat/>
    <w:pPr>
      <w:keepNext/>
      <w:keepLines/>
      <w:numPr>
        <w:ilvl w:val="2"/>
        <w:numId w:val="11"/>
      </w:numPr>
      <w:tabs>
        <w:tab w:val="clear" w:pos="1004"/>
        <w:tab w:val="left" w:pos="561"/>
        <w:tab w:val="left" w:pos="720"/>
      </w:tabs>
      <w:spacing w:line="360" w:lineRule="auto"/>
      <w:ind w:left="0"/>
      <w:jc w:val="left"/>
      <w:outlineLvl w:val="2"/>
    </w:pPr>
    <w:rPr>
      <w:b/>
      <w:sz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1"/>
      </w:numPr>
      <w:tabs>
        <w:tab w:val="left" w:pos="720"/>
      </w:tabs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1"/>
      </w:numPr>
      <w:tabs>
        <w:tab w:val="left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1"/>
      </w:numPr>
      <w:tabs>
        <w:tab w:val="left" w:pos="1152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1"/>
      </w:numPr>
      <w:tabs>
        <w:tab w:val="left" w:pos="1296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a5">
    <w:name w:val="endnote reference"/>
    <w:rPr>
      <w:vertAlign w:val="superscript"/>
    </w:rPr>
  </w:style>
  <w:style w:type="character" w:styleId="a6">
    <w:name w:val="page number"/>
    <w:basedOn w:val="a1"/>
  </w:style>
  <w:style w:type="character" w:styleId="a7">
    <w:name w:val="Strong"/>
    <w:qFormat/>
    <w:rPr>
      <w:b/>
      <w:bCs/>
    </w:rPr>
  </w:style>
  <w:style w:type="character" w:styleId="a8">
    <w:name w:val="footnote reference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styleId="a9">
    <w:name w:val="Hyperlink"/>
    <w:rPr>
      <w:color w:val="0000FF"/>
      <w:u w:val="single"/>
    </w:rPr>
  </w:style>
  <w:style w:type="character" w:customStyle="1" w:styleId="Char">
    <w:name w:val="页眉 Char"/>
    <w:link w:val="aa"/>
    <w:rPr>
      <w:kern w:val="2"/>
      <w:sz w:val="18"/>
    </w:rPr>
  </w:style>
  <w:style w:type="paragraph" w:customStyle="1" w:styleId="71">
    <w:name w:val="目录 71"/>
    <w:basedOn w:val="a"/>
    <w:next w:val="a"/>
    <w:pPr>
      <w:ind w:leftChars="1200" w:left="2520"/>
    </w:pPr>
  </w:style>
  <w:style w:type="paragraph" w:customStyle="1" w:styleId="41">
    <w:name w:val="目录 41"/>
    <w:basedOn w:val="a"/>
    <w:next w:val="a"/>
    <w:pPr>
      <w:ind w:leftChars="600" w:left="1260"/>
    </w:pPr>
  </w:style>
  <w:style w:type="paragraph" w:styleId="a0">
    <w:name w:val="Body Text"/>
    <w:basedOn w:val="a"/>
    <w:link w:val="Char0"/>
    <w:pPr>
      <w:tabs>
        <w:tab w:val="left" w:pos="357"/>
      </w:tabs>
      <w:ind w:firstLineChars="200" w:firstLine="200"/>
    </w:pPr>
  </w:style>
  <w:style w:type="paragraph" w:customStyle="1" w:styleId="Correspond">
    <w:name w:val="Correspond"/>
    <w:basedOn w:val="DepartCorrespond"/>
    <w:next w:val="a"/>
  </w:style>
  <w:style w:type="paragraph" w:customStyle="1" w:styleId="10">
    <w:name w:val="脚注文本1"/>
    <w:basedOn w:val="ab"/>
    <w:pPr>
      <w:spacing w:before="0"/>
      <w:ind w:firstLineChars="297" w:firstLine="297"/>
    </w:pPr>
  </w:style>
  <w:style w:type="paragraph" w:customStyle="1" w:styleId="ac">
    <w:name w:val="首页页眉"/>
    <w:basedOn w:val="aa"/>
    <w:pPr>
      <w:pBdr>
        <w:bottom w:val="double" w:sz="6" w:space="1" w:color="auto"/>
      </w:pBdr>
      <w:jc w:val="both"/>
    </w:pPr>
  </w:style>
  <w:style w:type="paragraph" w:customStyle="1" w:styleId="DepartCorrespond">
    <w:name w:val="Depart.Correspond"/>
    <w:basedOn w:val="ad"/>
    <w:pPr>
      <w:ind w:left="66" w:hangingChars="66" w:hanging="66"/>
    </w:pPr>
    <w:rPr>
      <w:iCs/>
      <w:sz w:val="16"/>
    </w:rPr>
  </w:style>
  <w:style w:type="paragraph" w:customStyle="1" w:styleId="ad">
    <w:name w:val="单位"/>
    <w:pPr>
      <w:ind w:left="70" w:hangingChars="70" w:hanging="70"/>
      <w:jc w:val="both"/>
    </w:pPr>
    <w:rPr>
      <w:sz w:val="17"/>
    </w:rPr>
  </w:style>
  <w:style w:type="paragraph" w:customStyle="1" w:styleId="11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pPr>
      <w:ind w:left="0" w:firstLineChars="0" w:firstLine="0"/>
    </w:pPr>
    <w:rPr>
      <w:b/>
      <w:bCs/>
    </w:rPr>
  </w:style>
  <w:style w:type="paragraph" w:customStyle="1" w:styleId="Keywords">
    <w:name w:val="Key words"/>
    <w:basedOn w:val="a"/>
    <w:next w:val="ae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ae">
    <w:name w:val="摘要"/>
    <w:basedOn w:val="a0"/>
    <w:next w:val="af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12">
    <w:name w:val="标题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">
    <w:name w:val="关键词"/>
    <w:basedOn w:val="ae"/>
    <w:next w:val="af0"/>
    <w:pPr>
      <w:ind w:left="429" w:hangingChars="429" w:hanging="429"/>
    </w:pPr>
  </w:style>
  <w:style w:type="paragraph" w:customStyle="1" w:styleId="af0">
    <w:name w:val="分类号"/>
    <w:basedOn w:val="1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1">
    <w:name w:val="文前文本"/>
    <w:basedOn w:val="af"/>
    <w:pPr>
      <w:ind w:left="0" w:firstLine="0"/>
    </w:pPr>
    <w:rPr>
      <w:b/>
    </w:rPr>
  </w:style>
  <w:style w:type="paragraph" w:customStyle="1" w:styleId="Name">
    <w:name w:val="Name"/>
    <w:basedOn w:val="af2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81">
    <w:name w:val="目录 81"/>
    <w:basedOn w:val="a"/>
    <w:next w:val="a"/>
    <w:pPr>
      <w:ind w:leftChars="1400" w:left="2940"/>
    </w:pPr>
  </w:style>
  <w:style w:type="paragraph" w:styleId="aa">
    <w:name w:val="header"/>
    <w:basedOn w:val="a"/>
    <w:link w:val="Char"/>
    <w:pPr>
      <w:pBdr>
        <w:bottom w:val="single" w:sz="6" w:space="1" w:color="auto"/>
      </w:pBdr>
      <w:snapToGrid w:val="0"/>
      <w:jc w:val="center"/>
    </w:pPr>
  </w:style>
  <w:style w:type="paragraph" w:styleId="af3">
    <w:name w:val="Subtitle"/>
    <w:basedOn w:val="a"/>
    <w:next w:val="af2"/>
    <w:qFormat/>
    <w:pPr>
      <w:spacing w:before="320"/>
      <w:outlineLvl w:val="0"/>
    </w:pPr>
    <w:rPr>
      <w:rFonts w:eastAsia="黑体"/>
      <w:sz w:val="36"/>
    </w:rPr>
  </w:style>
  <w:style w:type="paragraph" w:customStyle="1" w:styleId="21">
    <w:name w:val="目录 21"/>
    <w:basedOn w:val="a"/>
    <w:next w:val="a"/>
    <w:pPr>
      <w:ind w:leftChars="200" w:left="420"/>
    </w:pPr>
  </w:style>
  <w:style w:type="paragraph" w:customStyle="1" w:styleId="91">
    <w:name w:val="目录 91"/>
    <w:basedOn w:val="a"/>
    <w:next w:val="a"/>
    <w:pPr>
      <w:ind w:leftChars="1600" w:left="3360"/>
    </w:pPr>
  </w:style>
  <w:style w:type="paragraph" w:customStyle="1" w:styleId="51">
    <w:name w:val="目录 51"/>
    <w:basedOn w:val="a"/>
    <w:next w:val="a"/>
    <w:pPr>
      <w:ind w:leftChars="800" w:left="1680"/>
    </w:pPr>
  </w:style>
  <w:style w:type="paragraph" w:styleId="af4">
    <w:name w:val="annotation text"/>
    <w:basedOn w:val="a"/>
    <w:pPr>
      <w:jc w:val="left"/>
    </w:pPr>
  </w:style>
  <w:style w:type="paragraph" w:customStyle="1" w:styleId="110">
    <w:name w:val="目录 11"/>
    <w:basedOn w:val="a"/>
    <w:next w:val="a"/>
  </w:style>
  <w:style w:type="paragraph" w:customStyle="1" w:styleId="31">
    <w:name w:val="目录 31"/>
    <w:basedOn w:val="a"/>
    <w:next w:val="a"/>
    <w:pPr>
      <w:ind w:leftChars="400" w:left="840"/>
    </w:pPr>
  </w:style>
  <w:style w:type="paragraph" w:styleId="af5">
    <w:name w:val="footer"/>
    <w:basedOn w:val="a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customStyle="1" w:styleId="61">
    <w:name w:val="目录 61"/>
    <w:basedOn w:val="a"/>
    <w:next w:val="a"/>
    <w:pPr>
      <w:ind w:leftChars="1000" w:left="2100"/>
    </w:pPr>
  </w:style>
  <w:style w:type="paragraph" w:styleId="af6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b">
    <w:name w:val="footnote text"/>
    <w:basedOn w:val="a"/>
    <w:next w:val="10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af2">
    <w:name w:val="作者"/>
    <w:basedOn w:val="a"/>
    <w:next w:val="ad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7">
    <w:name w:val="定理"/>
    <w:basedOn w:val="a0"/>
    <w:next w:val="a0"/>
    <w:rPr>
      <w:rFonts w:eastAsia="黑体"/>
    </w:rPr>
  </w:style>
  <w:style w:type="paragraph" w:customStyle="1" w:styleId="af8">
    <w:name w:val="表名"/>
    <w:basedOn w:val="a"/>
    <w:pPr>
      <w:spacing w:after="120"/>
    </w:pPr>
  </w:style>
  <w:style w:type="paragraph" w:customStyle="1" w:styleId="af9">
    <w:name w:val="证明"/>
    <w:basedOn w:val="af7"/>
    <w:rPr>
      <w:rFonts w:eastAsia="仿宋_GB2312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tabs>
        <w:tab w:val="left" w:pos="419"/>
      </w:tabs>
      <w:spacing w:line="260" w:lineRule="exact"/>
      <w:jc w:val="both"/>
    </w:pPr>
    <w:rPr>
      <w:sz w:val="15"/>
    </w:rPr>
  </w:style>
  <w:style w:type="paragraph" w:customStyle="1" w:styleId="afa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TextofReference1">
    <w:name w:val="Text of Reference 1"/>
    <w:pPr>
      <w:numPr>
        <w:numId w:val="3"/>
      </w:numPr>
      <w:tabs>
        <w:tab w:val="left" w:pos="418"/>
      </w:tabs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afb">
    <w:name w:val="致谢"/>
    <w:basedOn w:val="af7"/>
    <w:next w:val="Reference"/>
    <w:pPr>
      <w:tabs>
        <w:tab w:val="clear" w:pos="357"/>
      </w:tabs>
      <w:spacing w:beforeLines="100" w:before="312"/>
      <w:ind w:firstLineChars="0" w:firstLine="0"/>
    </w:pPr>
    <w:rPr>
      <w:rFonts w:eastAsia="宋体"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character" w:styleId="afc">
    <w:name w:val="FollowedHyperlink"/>
    <w:uiPriority w:val="99"/>
    <w:semiHidden/>
    <w:unhideWhenUsed/>
    <w:rsid w:val="006E5D87"/>
    <w:rPr>
      <w:color w:val="800080"/>
      <w:u w:val="single"/>
    </w:rPr>
  </w:style>
  <w:style w:type="character" w:customStyle="1" w:styleId="2Char">
    <w:name w:val="标题 2 Char"/>
    <w:link w:val="2"/>
    <w:rsid w:val="0061706B"/>
    <w:rPr>
      <w:rFonts w:eastAsia="黑体"/>
      <w:sz w:val="18"/>
    </w:rPr>
  </w:style>
  <w:style w:type="character" w:customStyle="1" w:styleId="3Char">
    <w:name w:val="标题 3 Char"/>
    <w:link w:val="3"/>
    <w:rsid w:val="0061706B"/>
    <w:rPr>
      <w:b/>
      <w:kern w:val="2"/>
      <w:sz w:val="21"/>
    </w:rPr>
  </w:style>
  <w:style w:type="character" w:customStyle="1" w:styleId="Char0">
    <w:name w:val="正文文本 Char"/>
    <w:link w:val="a0"/>
    <w:rsid w:val="0061706B"/>
    <w:rPr>
      <w:kern w:val="2"/>
      <w:sz w:val="18"/>
    </w:rPr>
  </w:style>
  <w:style w:type="paragraph" w:styleId="afd">
    <w:name w:val="List Paragraph"/>
    <w:basedOn w:val="a"/>
    <w:uiPriority w:val="99"/>
    <w:qFormat/>
    <w:rsid w:val="001E1956"/>
    <w:pPr>
      <w:ind w:firstLineChars="200" w:firstLine="420"/>
    </w:pPr>
  </w:style>
  <w:style w:type="paragraph" w:styleId="afe">
    <w:name w:val="Balloon Text"/>
    <w:basedOn w:val="a"/>
    <w:link w:val="Char1"/>
    <w:uiPriority w:val="99"/>
    <w:semiHidden/>
    <w:unhideWhenUsed/>
    <w:rsid w:val="00344E9E"/>
    <w:rPr>
      <w:szCs w:val="18"/>
    </w:rPr>
  </w:style>
  <w:style w:type="character" w:customStyle="1" w:styleId="Char1">
    <w:name w:val="批注框文本 Char"/>
    <w:basedOn w:val="a1"/>
    <w:link w:val="afe"/>
    <w:uiPriority w:val="99"/>
    <w:semiHidden/>
    <w:rsid w:val="00344E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24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19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9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2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7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2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i\Documents\&#27169;&#29256;(&#20013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模版(中)</Template>
  <TotalTime>0</TotalTime>
  <Pages>7</Pages>
  <Words>238</Words>
  <Characters>1358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JOS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creator>史努比</dc:creator>
  <cp:lastModifiedBy>Windows 用户</cp:lastModifiedBy>
  <cp:revision>2</cp:revision>
  <cp:lastPrinted>2002-09-10T03:06:00Z</cp:lastPrinted>
  <dcterms:created xsi:type="dcterms:W3CDTF">2021-06-13T05:43:00Z</dcterms:created>
  <dcterms:modified xsi:type="dcterms:W3CDTF">2021-06-13T05:43:00Z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